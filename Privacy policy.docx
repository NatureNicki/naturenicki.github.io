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B3E" w:rsidRDefault="004849B9">
      <w:r>
        <w:rPr>
          <w:rFonts w:ascii="Simplified Arabic Fixed" w:eastAsia="Simplified Arabic Fixed" w:hAnsi="Simplified Arabic Fixed" w:cs="Simplified Arabic Fixed"/>
        </w:rPr>
        <w:t>﻿</w:t>
      </w:r>
      <w:r>
        <w:rPr>
          <w:rFonts w:ascii="Verdana" w:eastAsia="Verdana" w:hAnsi="Verdana" w:cs="Verdana"/>
        </w:rPr>
        <w:t xml:space="preserve"> </w:t>
      </w:r>
    </w:p>
    <w:p w:rsidR="004849B9" w:rsidRDefault="004849B9" w:rsidP="004849B9">
      <w:pPr>
        <w:pStyle w:val="Heading2"/>
        <w:keepNext w:val="0"/>
        <w:spacing w:before="299" w:after="299" w:line="360" w:lineRule="atLeast"/>
        <w:jc w:val="center"/>
        <w:rPr>
          <w:rFonts w:ascii="Georgia" w:eastAsia="Georgia" w:hAnsi="Georgia" w:cs="Georgia"/>
          <w:b w:val="0"/>
          <w:bCs w:val="0"/>
          <w:i w:val="0"/>
          <w:iCs w:val="0"/>
          <w:sz w:val="36"/>
          <w:szCs w:val="36"/>
        </w:rPr>
      </w:pPr>
      <w:r>
        <w:rPr>
          <w:rFonts w:ascii="Georgia" w:eastAsia="Georgia" w:hAnsi="Georgia" w:cs="Georgia"/>
          <w:b w:val="0"/>
          <w:bCs w:val="0"/>
          <w:i w:val="0"/>
          <w:iCs w:val="0"/>
          <w:noProof/>
          <w:sz w:val="36"/>
          <w:szCs w:val="36"/>
          <w:lang w:val="en-GB" w:eastAsia="en-GB"/>
        </w:rPr>
        <w:drawing>
          <wp:inline distT="0" distB="0" distL="0" distR="0">
            <wp:extent cx="1085850" cy="1085850"/>
            <wp:effectExtent l="19050" t="0" r="0" b="0"/>
            <wp:docPr id="1" name="Picture 0" descr="Nature Nicki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ure Nicki Logo.png"/>
                    <pic:cNvPicPr/>
                  </pic:nvPicPr>
                  <pic:blipFill>
                    <a:blip r:embed="rId5" cstate="print"/>
                    <a:stretch>
                      <a:fillRect/>
                    </a:stretch>
                  </pic:blipFill>
                  <pic:spPr>
                    <a:xfrm>
                      <a:off x="0" y="0"/>
                      <a:ext cx="1085715" cy="1085715"/>
                    </a:xfrm>
                    <a:prstGeom prst="rect">
                      <a:avLst/>
                    </a:prstGeom>
                  </pic:spPr>
                </pic:pic>
              </a:graphicData>
            </a:graphic>
          </wp:inline>
        </w:drawing>
      </w:r>
    </w:p>
    <w:p w:rsidR="009656F9" w:rsidRDefault="004849B9" w:rsidP="004849B9">
      <w:pPr>
        <w:pStyle w:val="Heading2"/>
        <w:keepNext w:val="0"/>
        <w:spacing w:before="299" w:after="299" w:line="360" w:lineRule="atLeast"/>
        <w:jc w:val="center"/>
        <w:rPr>
          <w:rFonts w:ascii="Georgia" w:eastAsia="Georgia" w:hAnsi="Georgia" w:cs="Georgia"/>
          <w:b w:val="0"/>
          <w:bCs w:val="0"/>
          <w:sz w:val="36"/>
          <w:szCs w:val="36"/>
        </w:rPr>
      </w:pPr>
      <w:r>
        <w:rPr>
          <w:rFonts w:ascii="Georgia" w:eastAsia="Georgia" w:hAnsi="Georgia" w:cs="Georgia"/>
          <w:b w:val="0"/>
          <w:bCs w:val="0"/>
          <w:i w:val="0"/>
          <w:iCs w:val="0"/>
          <w:sz w:val="36"/>
          <w:szCs w:val="36"/>
        </w:rPr>
        <w:t xml:space="preserve">Nature </w:t>
      </w:r>
      <w:proofErr w:type="spellStart"/>
      <w:r>
        <w:rPr>
          <w:rFonts w:ascii="Georgia" w:eastAsia="Georgia" w:hAnsi="Georgia" w:cs="Georgia"/>
          <w:b w:val="0"/>
          <w:bCs w:val="0"/>
          <w:i w:val="0"/>
          <w:iCs w:val="0"/>
          <w:sz w:val="36"/>
          <w:szCs w:val="36"/>
        </w:rPr>
        <w:t>Nicki</w:t>
      </w:r>
      <w:proofErr w:type="spellEnd"/>
      <w:r>
        <w:rPr>
          <w:rFonts w:ascii="Georgia" w:eastAsia="Georgia" w:hAnsi="Georgia" w:cs="Georgia"/>
          <w:b w:val="0"/>
          <w:bCs w:val="0"/>
          <w:i w:val="0"/>
          <w:iCs w:val="0"/>
          <w:sz w:val="36"/>
          <w:szCs w:val="36"/>
        </w:rPr>
        <w:t xml:space="preserve"> customer privacy notice</w:t>
      </w:r>
    </w:p>
    <w:p w:rsidR="009656F9" w:rsidRDefault="004849B9">
      <w:pPr>
        <w:spacing w:before="240" w:after="240" w:line="360" w:lineRule="atLeast"/>
        <w:rPr>
          <w:rFonts w:ascii="Verdana" w:eastAsia="Verdana" w:hAnsi="Verdana" w:cs="Verdana"/>
        </w:rPr>
      </w:pPr>
      <w:r>
        <w:rPr>
          <w:rFonts w:ascii="Verdana" w:eastAsia="Verdana" w:hAnsi="Verdana" w:cs="Verdana"/>
        </w:rPr>
        <w:t>This privacy notice tells you what to expect us to do with your personal information.</w:t>
      </w:r>
    </w:p>
    <w:p w:rsidR="009656F9" w:rsidRDefault="00152DC6">
      <w:pPr>
        <w:numPr>
          <w:ilvl w:val="0"/>
          <w:numId w:val="1"/>
        </w:numPr>
        <w:spacing w:line="360" w:lineRule="atLeast"/>
        <w:ind w:hanging="210"/>
        <w:rPr>
          <w:rFonts w:ascii="Verdana" w:eastAsia="Verdana" w:hAnsi="Verdana" w:cs="Verdana"/>
        </w:rPr>
      </w:pPr>
      <w:hyperlink w:anchor="contact" w:history="1">
        <w:r w:rsidR="004849B9">
          <w:rPr>
            <w:rFonts w:ascii="Verdana" w:eastAsia="Verdana" w:hAnsi="Verdana" w:cs="Verdana"/>
            <w:color w:val="0000EE"/>
            <w:u w:val="single" w:color="0000EE"/>
          </w:rPr>
          <w:t>Contact details</w:t>
        </w:r>
      </w:hyperlink>
    </w:p>
    <w:p w:rsidR="009656F9" w:rsidRDefault="00152DC6">
      <w:pPr>
        <w:numPr>
          <w:ilvl w:val="0"/>
          <w:numId w:val="2"/>
        </w:numPr>
        <w:spacing w:line="360" w:lineRule="atLeast"/>
        <w:ind w:hanging="210"/>
        <w:rPr>
          <w:rFonts w:ascii="Verdana" w:eastAsia="Verdana" w:hAnsi="Verdana" w:cs="Verdana"/>
        </w:rPr>
      </w:pPr>
      <w:hyperlink w:anchor="collect" w:history="1">
        <w:r w:rsidR="004849B9">
          <w:rPr>
            <w:rFonts w:ascii="Verdana" w:eastAsia="Verdana" w:hAnsi="Verdana" w:cs="Verdana"/>
            <w:color w:val="0000EE"/>
            <w:u w:val="single" w:color="0000EE"/>
          </w:rPr>
          <w:t>What information we collect, use, and why</w:t>
        </w:r>
      </w:hyperlink>
    </w:p>
    <w:p w:rsidR="009656F9" w:rsidRDefault="00152DC6">
      <w:pPr>
        <w:numPr>
          <w:ilvl w:val="0"/>
          <w:numId w:val="3"/>
        </w:numPr>
        <w:spacing w:line="360" w:lineRule="atLeast"/>
        <w:ind w:hanging="210"/>
        <w:rPr>
          <w:rFonts w:ascii="Verdana" w:eastAsia="Verdana" w:hAnsi="Verdana" w:cs="Verdana"/>
        </w:rPr>
      </w:pPr>
      <w:hyperlink w:anchor="lawful" w:history="1">
        <w:r w:rsidR="004849B9">
          <w:rPr>
            <w:rFonts w:ascii="Verdana" w:eastAsia="Verdana" w:hAnsi="Verdana" w:cs="Verdana"/>
            <w:color w:val="0000EE"/>
            <w:u w:val="single" w:color="0000EE"/>
          </w:rPr>
          <w:t>Lawful bases and data protection rights</w:t>
        </w:r>
      </w:hyperlink>
    </w:p>
    <w:p w:rsidR="009656F9" w:rsidRDefault="00152DC6">
      <w:pPr>
        <w:numPr>
          <w:ilvl w:val="0"/>
          <w:numId w:val="4"/>
        </w:numPr>
        <w:spacing w:line="360" w:lineRule="atLeast"/>
        <w:ind w:hanging="210"/>
        <w:rPr>
          <w:rFonts w:ascii="Verdana" w:eastAsia="Verdana" w:hAnsi="Verdana" w:cs="Verdana"/>
        </w:rPr>
      </w:pPr>
      <w:hyperlink w:anchor="infofrom" w:history="1">
        <w:r w:rsidR="004849B9">
          <w:rPr>
            <w:rFonts w:ascii="Verdana" w:eastAsia="Verdana" w:hAnsi="Verdana" w:cs="Verdana"/>
            <w:color w:val="0000EE"/>
            <w:u w:val="single" w:color="0000EE"/>
          </w:rPr>
          <w:t>Where we get personal information from</w:t>
        </w:r>
      </w:hyperlink>
    </w:p>
    <w:p w:rsidR="009656F9" w:rsidRDefault="00152DC6">
      <w:pPr>
        <w:numPr>
          <w:ilvl w:val="0"/>
          <w:numId w:val="5"/>
        </w:numPr>
        <w:spacing w:line="360" w:lineRule="atLeast"/>
        <w:ind w:hanging="210"/>
        <w:rPr>
          <w:rFonts w:ascii="Verdana" w:eastAsia="Verdana" w:hAnsi="Verdana" w:cs="Verdana"/>
        </w:rPr>
      </w:pPr>
      <w:hyperlink w:anchor="retention" w:history="1">
        <w:r w:rsidR="004849B9">
          <w:rPr>
            <w:rFonts w:ascii="Verdana" w:eastAsia="Verdana" w:hAnsi="Verdana" w:cs="Verdana"/>
            <w:color w:val="0000EE"/>
            <w:u w:val="single" w:color="0000EE"/>
          </w:rPr>
          <w:t>How long we keep information</w:t>
        </w:r>
      </w:hyperlink>
    </w:p>
    <w:p w:rsidR="009656F9" w:rsidRPr="001D3A78" w:rsidRDefault="00152DC6">
      <w:pPr>
        <w:numPr>
          <w:ilvl w:val="0"/>
          <w:numId w:val="6"/>
        </w:numPr>
        <w:spacing w:line="360" w:lineRule="atLeast"/>
        <w:ind w:hanging="210"/>
        <w:rPr>
          <w:rFonts w:ascii="Verdana" w:eastAsia="Verdana" w:hAnsi="Verdana" w:cs="Verdana"/>
        </w:rPr>
      </w:pPr>
      <w:hyperlink w:anchor="complain" w:history="1">
        <w:r w:rsidR="004849B9">
          <w:rPr>
            <w:rFonts w:ascii="Verdana" w:eastAsia="Verdana" w:hAnsi="Verdana" w:cs="Verdana"/>
            <w:color w:val="0000EE"/>
            <w:u w:val="single" w:color="0000EE"/>
          </w:rPr>
          <w:t>How to complain</w:t>
        </w:r>
      </w:hyperlink>
    </w:p>
    <w:p w:rsidR="001D3A78" w:rsidRDefault="001D3A78" w:rsidP="001D3A78">
      <w:pPr>
        <w:spacing w:line="360" w:lineRule="atLeast"/>
        <w:ind w:left="720"/>
        <w:rPr>
          <w:rFonts w:ascii="Verdana" w:eastAsia="Verdana" w:hAnsi="Verdana" w:cs="Verdana"/>
        </w:rPr>
      </w:pPr>
    </w:p>
    <w:p w:rsidR="009656F9" w:rsidRDefault="004849B9" w:rsidP="001D3A78">
      <w:pPr>
        <w:pStyle w:val="Heading2"/>
        <w:keepNext w:val="0"/>
        <w:spacing w:before="0" w:after="0" w:line="360" w:lineRule="atLeast"/>
        <w:rPr>
          <w:rFonts w:ascii="Georgia" w:eastAsia="Georgia" w:hAnsi="Georgia" w:cs="Georgia"/>
          <w:b w:val="0"/>
          <w:bCs w:val="0"/>
          <w:sz w:val="36"/>
          <w:szCs w:val="36"/>
        </w:rPr>
      </w:pPr>
      <w:bookmarkStart w:id="0" w:name="contact"/>
      <w:bookmarkEnd w:id="0"/>
      <w:r>
        <w:rPr>
          <w:rFonts w:ascii="Georgia" w:eastAsia="Georgia" w:hAnsi="Georgia" w:cs="Georgia"/>
          <w:b w:val="0"/>
          <w:bCs w:val="0"/>
          <w:i w:val="0"/>
          <w:iCs w:val="0"/>
          <w:sz w:val="36"/>
          <w:szCs w:val="36"/>
        </w:rPr>
        <w:t>Contact details</w:t>
      </w:r>
    </w:p>
    <w:p w:rsidR="009656F9" w:rsidRDefault="004849B9" w:rsidP="001D3A78">
      <w:pPr>
        <w:pStyle w:val="Heading3"/>
        <w:keepNext w:val="0"/>
        <w:spacing w:before="281" w:after="0" w:line="360" w:lineRule="atLeast"/>
        <w:rPr>
          <w:rFonts w:ascii="Verdana" w:eastAsia="Verdana" w:hAnsi="Verdana" w:cs="Verdana"/>
        </w:rPr>
      </w:pPr>
      <w:r>
        <w:rPr>
          <w:rFonts w:ascii="Georgia" w:eastAsia="Georgia" w:hAnsi="Georgia" w:cs="Georgia"/>
          <w:b w:val="0"/>
          <w:bCs w:val="0"/>
          <w:sz w:val="28"/>
          <w:szCs w:val="28"/>
        </w:rPr>
        <w:t>Telephone</w:t>
      </w:r>
      <w:r w:rsidR="001D3A78">
        <w:rPr>
          <w:rFonts w:ascii="Georgia" w:eastAsia="Georgia" w:hAnsi="Georgia" w:cs="Georgia"/>
          <w:b w:val="0"/>
          <w:bCs w:val="0"/>
          <w:sz w:val="28"/>
          <w:szCs w:val="28"/>
        </w:rPr>
        <w:t xml:space="preserve">: </w:t>
      </w:r>
      <w:r>
        <w:rPr>
          <w:rFonts w:ascii="Verdana" w:eastAsia="Verdana" w:hAnsi="Verdana" w:cs="Verdana"/>
        </w:rPr>
        <w:t>07828728820</w:t>
      </w:r>
    </w:p>
    <w:p w:rsidR="009656F9" w:rsidRDefault="004849B9" w:rsidP="001D3A78">
      <w:pPr>
        <w:pStyle w:val="Heading3"/>
        <w:keepNext w:val="0"/>
        <w:spacing w:before="281" w:after="0" w:line="360" w:lineRule="atLeast"/>
        <w:rPr>
          <w:rFonts w:ascii="Verdana" w:eastAsia="Verdana" w:hAnsi="Verdana" w:cs="Verdana"/>
        </w:rPr>
      </w:pPr>
      <w:r>
        <w:rPr>
          <w:rFonts w:ascii="Georgia" w:eastAsia="Georgia" w:hAnsi="Georgia" w:cs="Georgia"/>
          <w:b w:val="0"/>
          <w:bCs w:val="0"/>
          <w:sz w:val="28"/>
          <w:szCs w:val="28"/>
        </w:rPr>
        <w:t>Email</w:t>
      </w:r>
      <w:r w:rsidR="001D3A78">
        <w:rPr>
          <w:rFonts w:ascii="Georgia" w:eastAsia="Georgia" w:hAnsi="Georgia" w:cs="Georgia"/>
          <w:b w:val="0"/>
          <w:bCs w:val="0"/>
          <w:sz w:val="28"/>
          <w:szCs w:val="28"/>
        </w:rPr>
        <w:t xml:space="preserve">: </w:t>
      </w:r>
      <w:r>
        <w:rPr>
          <w:rFonts w:ascii="Verdana" w:eastAsia="Verdana" w:hAnsi="Verdana" w:cs="Verdana"/>
        </w:rPr>
        <w:t>NatureNickiFS@gmail.com</w:t>
      </w:r>
    </w:p>
    <w:p w:rsidR="009656F9" w:rsidRDefault="004849B9">
      <w:pPr>
        <w:pStyle w:val="Heading2"/>
        <w:keepNext w:val="0"/>
        <w:spacing w:before="299" w:after="299" w:line="360" w:lineRule="atLeast"/>
        <w:rPr>
          <w:rFonts w:ascii="Georgia" w:eastAsia="Georgia" w:hAnsi="Georgia" w:cs="Georgia"/>
          <w:b w:val="0"/>
          <w:bCs w:val="0"/>
          <w:sz w:val="36"/>
          <w:szCs w:val="36"/>
        </w:rPr>
      </w:pPr>
      <w:bookmarkStart w:id="1" w:name="collect"/>
      <w:bookmarkEnd w:id="1"/>
      <w:r>
        <w:rPr>
          <w:rFonts w:ascii="Georgia" w:eastAsia="Georgia" w:hAnsi="Georgia" w:cs="Georgia"/>
          <w:b w:val="0"/>
          <w:bCs w:val="0"/>
          <w:i w:val="0"/>
          <w:iCs w:val="0"/>
          <w:sz w:val="36"/>
          <w:szCs w:val="36"/>
        </w:rPr>
        <w:t>What information we collect, use, and why</w:t>
      </w:r>
    </w:p>
    <w:p w:rsidR="009656F9" w:rsidRDefault="004849B9">
      <w:pPr>
        <w:spacing w:before="240" w:line="360" w:lineRule="atLeast"/>
        <w:rPr>
          <w:rFonts w:ascii="Verdana" w:eastAsia="Verdana" w:hAnsi="Verdana" w:cs="Verdana"/>
        </w:rPr>
      </w:pPr>
      <w:r>
        <w:rPr>
          <w:rFonts w:ascii="Verdana" w:eastAsia="Verdana" w:hAnsi="Verdana" w:cs="Verdana"/>
        </w:rPr>
        <w:t xml:space="preserve">We collect or use the following information </w:t>
      </w:r>
      <w:r>
        <w:rPr>
          <w:rFonts w:ascii="Verdana" w:eastAsia="Verdana" w:hAnsi="Verdana" w:cs="Verdana"/>
          <w:b/>
          <w:bCs/>
        </w:rPr>
        <w:t>for student education and welfare</w:t>
      </w:r>
      <w:r>
        <w:rPr>
          <w:rFonts w:ascii="Verdana" w:eastAsia="Verdana" w:hAnsi="Verdana" w:cs="Verdana"/>
        </w:rPr>
        <w:t>:</w:t>
      </w:r>
    </w:p>
    <w:p w:rsidR="009656F9" w:rsidRDefault="004849B9">
      <w:pPr>
        <w:numPr>
          <w:ilvl w:val="0"/>
          <w:numId w:val="7"/>
        </w:numPr>
        <w:spacing w:line="360" w:lineRule="atLeast"/>
        <w:ind w:hanging="210"/>
        <w:rPr>
          <w:rFonts w:ascii="Verdana" w:eastAsia="Verdana" w:hAnsi="Verdana" w:cs="Verdana"/>
        </w:rPr>
      </w:pPr>
      <w:r>
        <w:rPr>
          <w:rFonts w:ascii="Verdana" w:eastAsia="Verdana" w:hAnsi="Verdana" w:cs="Verdana"/>
        </w:rPr>
        <w:t>Names and contact details for students/children</w:t>
      </w:r>
    </w:p>
    <w:p w:rsidR="009656F9" w:rsidRDefault="004849B9">
      <w:pPr>
        <w:numPr>
          <w:ilvl w:val="0"/>
          <w:numId w:val="8"/>
        </w:numPr>
        <w:spacing w:line="360" w:lineRule="atLeast"/>
        <w:ind w:hanging="210"/>
        <w:rPr>
          <w:rFonts w:ascii="Verdana" w:eastAsia="Verdana" w:hAnsi="Verdana" w:cs="Verdana"/>
        </w:rPr>
      </w:pPr>
      <w:r>
        <w:rPr>
          <w:rFonts w:ascii="Verdana" w:eastAsia="Verdana" w:hAnsi="Verdana" w:cs="Verdana"/>
        </w:rPr>
        <w:t>Names and contact details for carers</w:t>
      </w:r>
    </w:p>
    <w:p w:rsidR="009656F9" w:rsidRDefault="004849B9">
      <w:pPr>
        <w:numPr>
          <w:ilvl w:val="0"/>
          <w:numId w:val="9"/>
        </w:numPr>
        <w:spacing w:line="360" w:lineRule="atLeast"/>
        <w:ind w:hanging="210"/>
        <w:rPr>
          <w:rFonts w:ascii="Verdana" w:eastAsia="Verdana" w:hAnsi="Verdana" w:cs="Verdana"/>
        </w:rPr>
      </w:pPr>
      <w:r>
        <w:rPr>
          <w:rFonts w:ascii="Verdana" w:eastAsia="Verdana" w:hAnsi="Verdana" w:cs="Verdana"/>
        </w:rPr>
        <w:t>Date of birth</w:t>
      </w:r>
    </w:p>
    <w:p w:rsidR="009656F9" w:rsidRDefault="004849B9">
      <w:pPr>
        <w:numPr>
          <w:ilvl w:val="0"/>
          <w:numId w:val="10"/>
        </w:numPr>
        <w:spacing w:line="360" w:lineRule="atLeast"/>
        <w:ind w:hanging="210"/>
        <w:rPr>
          <w:rFonts w:ascii="Verdana" w:eastAsia="Verdana" w:hAnsi="Verdana" w:cs="Verdana"/>
        </w:rPr>
      </w:pPr>
      <w:r>
        <w:rPr>
          <w:rFonts w:ascii="Verdana" w:eastAsia="Verdana" w:hAnsi="Verdana" w:cs="Verdana"/>
        </w:rPr>
        <w:t xml:space="preserve">Dietary requirements (including vegetarian, vegan, gluten free and </w:t>
      </w:r>
      <w:proofErr w:type="spellStart"/>
      <w:r>
        <w:rPr>
          <w:rFonts w:ascii="Verdana" w:eastAsia="Verdana" w:hAnsi="Verdana" w:cs="Verdana"/>
        </w:rPr>
        <w:t>halal</w:t>
      </w:r>
      <w:proofErr w:type="spellEnd"/>
      <w:r>
        <w:rPr>
          <w:rFonts w:ascii="Verdana" w:eastAsia="Verdana" w:hAnsi="Verdana" w:cs="Verdana"/>
        </w:rPr>
        <w:t xml:space="preserve"> requirements)</w:t>
      </w:r>
    </w:p>
    <w:p w:rsidR="009656F9" w:rsidRDefault="004849B9">
      <w:pPr>
        <w:numPr>
          <w:ilvl w:val="0"/>
          <w:numId w:val="11"/>
        </w:numPr>
        <w:spacing w:line="360" w:lineRule="atLeast"/>
        <w:ind w:hanging="210"/>
        <w:rPr>
          <w:rFonts w:ascii="Verdana" w:eastAsia="Verdana" w:hAnsi="Verdana" w:cs="Verdana"/>
        </w:rPr>
      </w:pPr>
      <w:r>
        <w:rPr>
          <w:rFonts w:ascii="Verdana" w:eastAsia="Verdana" w:hAnsi="Verdana" w:cs="Verdana"/>
        </w:rPr>
        <w:t>Special Educational Needs and Disabilities (SEND) or additional support information (includes reasonable adjustments and special educational needs and disabilities)</w:t>
      </w:r>
    </w:p>
    <w:p w:rsidR="009656F9" w:rsidRDefault="004849B9">
      <w:pPr>
        <w:numPr>
          <w:ilvl w:val="0"/>
          <w:numId w:val="12"/>
        </w:numPr>
        <w:spacing w:line="360" w:lineRule="atLeast"/>
        <w:ind w:hanging="210"/>
        <w:rPr>
          <w:rFonts w:ascii="Verdana" w:eastAsia="Verdana" w:hAnsi="Verdana" w:cs="Verdana"/>
        </w:rPr>
      </w:pPr>
      <w:r>
        <w:rPr>
          <w:rFonts w:ascii="Verdana" w:eastAsia="Verdana" w:hAnsi="Verdana" w:cs="Verdana"/>
        </w:rPr>
        <w:t>Photographs</w:t>
      </w:r>
    </w:p>
    <w:p w:rsidR="009656F9" w:rsidRDefault="004849B9">
      <w:pPr>
        <w:numPr>
          <w:ilvl w:val="0"/>
          <w:numId w:val="13"/>
        </w:numPr>
        <w:spacing w:line="360" w:lineRule="atLeast"/>
        <w:ind w:hanging="210"/>
        <w:rPr>
          <w:rFonts w:ascii="Verdana" w:eastAsia="Verdana" w:hAnsi="Verdana" w:cs="Verdana"/>
        </w:rPr>
      </w:pPr>
      <w:r>
        <w:rPr>
          <w:rFonts w:ascii="Verdana" w:eastAsia="Verdana" w:hAnsi="Verdana" w:cs="Verdana"/>
        </w:rPr>
        <w:t>Attendance and reason for absence data</w:t>
      </w:r>
    </w:p>
    <w:p w:rsidR="001D3A78" w:rsidRDefault="001D3A78" w:rsidP="001D3A78">
      <w:pPr>
        <w:spacing w:line="360" w:lineRule="atLeast"/>
        <w:ind w:left="720"/>
        <w:rPr>
          <w:rFonts w:ascii="Verdana" w:eastAsia="Verdana" w:hAnsi="Verdana" w:cs="Verdana"/>
        </w:rPr>
      </w:pPr>
    </w:p>
    <w:p w:rsidR="009656F9" w:rsidRDefault="004849B9">
      <w:pPr>
        <w:spacing w:line="360" w:lineRule="atLeast"/>
        <w:rPr>
          <w:rFonts w:ascii="Verdana" w:eastAsia="Verdana" w:hAnsi="Verdana" w:cs="Verdana"/>
        </w:rPr>
      </w:pPr>
      <w:r>
        <w:rPr>
          <w:rFonts w:ascii="Verdana" w:eastAsia="Verdana" w:hAnsi="Verdana" w:cs="Verdana"/>
        </w:rPr>
        <w:lastRenderedPageBreak/>
        <w:t xml:space="preserve">We also collect or use the following information </w:t>
      </w:r>
      <w:r>
        <w:rPr>
          <w:rFonts w:ascii="Verdana" w:eastAsia="Verdana" w:hAnsi="Verdana" w:cs="Verdana"/>
          <w:b/>
          <w:bCs/>
        </w:rPr>
        <w:t>for student education and welfare</w:t>
      </w:r>
      <w:r>
        <w:rPr>
          <w:rFonts w:ascii="Verdana" w:eastAsia="Verdana" w:hAnsi="Verdana" w:cs="Verdana"/>
        </w:rPr>
        <w:t>:</w:t>
      </w:r>
    </w:p>
    <w:p w:rsidR="009656F9" w:rsidRDefault="004849B9">
      <w:pPr>
        <w:numPr>
          <w:ilvl w:val="0"/>
          <w:numId w:val="14"/>
        </w:numPr>
        <w:spacing w:before="240" w:after="240" w:line="360" w:lineRule="atLeast"/>
        <w:ind w:hanging="210"/>
        <w:rPr>
          <w:rFonts w:ascii="Verdana" w:eastAsia="Verdana" w:hAnsi="Verdana" w:cs="Verdana"/>
        </w:rPr>
      </w:pPr>
      <w:r>
        <w:rPr>
          <w:rFonts w:ascii="Verdana" w:eastAsia="Verdana" w:hAnsi="Verdana" w:cs="Verdana"/>
        </w:rPr>
        <w:t>Health information</w:t>
      </w:r>
    </w:p>
    <w:p w:rsidR="009656F9" w:rsidRDefault="004849B9">
      <w:pPr>
        <w:spacing w:before="240" w:after="240" w:line="360" w:lineRule="atLeast"/>
        <w:rPr>
          <w:rFonts w:ascii="Verdana" w:eastAsia="Verdana" w:hAnsi="Verdana" w:cs="Verdana"/>
        </w:rPr>
      </w:pPr>
      <w:r>
        <w:rPr>
          <w:rFonts w:ascii="Verdana" w:eastAsia="Verdana" w:hAnsi="Verdana" w:cs="Verdana"/>
        </w:rPr>
        <w:t xml:space="preserve">We collect or use the following personal information for </w:t>
      </w:r>
      <w:r>
        <w:rPr>
          <w:rFonts w:ascii="Verdana" w:eastAsia="Verdana" w:hAnsi="Verdana" w:cs="Verdana"/>
          <w:b/>
          <w:bCs/>
        </w:rPr>
        <w:t>dealing with queries, complaints or claims</w:t>
      </w:r>
      <w:r>
        <w:rPr>
          <w:rFonts w:ascii="Verdana" w:eastAsia="Verdana" w:hAnsi="Verdana" w:cs="Verdana"/>
        </w:rPr>
        <w:t>:</w:t>
      </w:r>
    </w:p>
    <w:p w:rsidR="009656F9" w:rsidRDefault="004849B9">
      <w:pPr>
        <w:numPr>
          <w:ilvl w:val="0"/>
          <w:numId w:val="15"/>
        </w:numPr>
        <w:spacing w:line="360" w:lineRule="atLeast"/>
        <w:ind w:hanging="210"/>
        <w:rPr>
          <w:rFonts w:ascii="Verdana" w:eastAsia="Verdana" w:hAnsi="Verdana" w:cs="Verdana"/>
        </w:rPr>
      </w:pPr>
      <w:r>
        <w:rPr>
          <w:rFonts w:ascii="Verdana" w:eastAsia="Verdana" w:hAnsi="Verdana" w:cs="Verdana"/>
        </w:rPr>
        <w:t>Names and contact details</w:t>
      </w:r>
    </w:p>
    <w:p w:rsidR="009656F9" w:rsidRDefault="004849B9">
      <w:pPr>
        <w:numPr>
          <w:ilvl w:val="0"/>
          <w:numId w:val="16"/>
        </w:numPr>
        <w:spacing w:line="360" w:lineRule="atLeast"/>
        <w:ind w:hanging="210"/>
        <w:rPr>
          <w:rFonts w:ascii="Verdana" w:eastAsia="Verdana" w:hAnsi="Verdana" w:cs="Verdana"/>
        </w:rPr>
      </w:pPr>
      <w:r>
        <w:rPr>
          <w:rFonts w:ascii="Verdana" w:eastAsia="Verdana" w:hAnsi="Verdana" w:cs="Verdana"/>
        </w:rPr>
        <w:t>Address</w:t>
      </w:r>
    </w:p>
    <w:p w:rsidR="009656F9" w:rsidRDefault="004849B9">
      <w:pPr>
        <w:numPr>
          <w:ilvl w:val="0"/>
          <w:numId w:val="17"/>
        </w:numPr>
        <w:spacing w:line="360" w:lineRule="atLeast"/>
        <w:ind w:hanging="210"/>
        <w:rPr>
          <w:rFonts w:ascii="Verdana" w:eastAsia="Verdana" w:hAnsi="Verdana" w:cs="Verdana"/>
        </w:rPr>
      </w:pPr>
      <w:r>
        <w:rPr>
          <w:rFonts w:ascii="Verdana" w:eastAsia="Verdana" w:hAnsi="Verdana" w:cs="Verdana"/>
        </w:rPr>
        <w:t>Information relating to health and safety (including incident investigation details and reports and accident book records)</w:t>
      </w:r>
    </w:p>
    <w:p w:rsidR="009656F9" w:rsidRDefault="004849B9">
      <w:pPr>
        <w:numPr>
          <w:ilvl w:val="0"/>
          <w:numId w:val="18"/>
        </w:numPr>
        <w:spacing w:line="360" w:lineRule="atLeast"/>
        <w:ind w:hanging="210"/>
        <w:rPr>
          <w:rFonts w:ascii="Verdana" w:eastAsia="Verdana" w:hAnsi="Verdana" w:cs="Verdana"/>
        </w:rPr>
      </w:pPr>
      <w:r>
        <w:rPr>
          <w:rFonts w:ascii="Verdana" w:eastAsia="Verdana" w:hAnsi="Verdana" w:cs="Verdana"/>
        </w:rPr>
        <w:t>Correspondence</w:t>
      </w:r>
    </w:p>
    <w:p w:rsidR="009656F9" w:rsidRDefault="004849B9">
      <w:pPr>
        <w:numPr>
          <w:ilvl w:val="0"/>
          <w:numId w:val="19"/>
        </w:numPr>
        <w:spacing w:line="360" w:lineRule="atLeast"/>
        <w:ind w:hanging="210"/>
        <w:rPr>
          <w:rFonts w:ascii="Verdana" w:eastAsia="Verdana" w:hAnsi="Verdana" w:cs="Verdana"/>
        </w:rPr>
      </w:pPr>
      <w:r>
        <w:rPr>
          <w:rFonts w:ascii="Verdana" w:eastAsia="Verdana" w:hAnsi="Verdana" w:cs="Verdana"/>
        </w:rPr>
        <w:t>Special Educational Needs and Disabilities (SEND) or additional support information (includes reasonable adjustments and special educational needs and disabilities)</w:t>
      </w:r>
    </w:p>
    <w:p w:rsidR="009656F9" w:rsidRDefault="004849B9">
      <w:pPr>
        <w:numPr>
          <w:ilvl w:val="0"/>
          <w:numId w:val="20"/>
        </w:numPr>
        <w:spacing w:line="360" w:lineRule="atLeast"/>
        <w:ind w:hanging="210"/>
        <w:rPr>
          <w:rFonts w:ascii="Verdana" w:eastAsia="Verdana" w:hAnsi="Verdana" w:cs="Verdana"/>
        </w:rPr>
      </w:pPr>
      <w:r>
        <w:rPr>
          <w:rFonts w:ascii="Verdana" w:eastAsia="Verdana" w:hAnsi="Verdana" w:cs="Verdana"/>
        </w:rPr>
        <w:t>Attendance and reason for absence data</w:t>
      </w:r>
    </w:p>
    <w:p w:rsidR="001D3A78" w:rsidRDefault="001D3A78" w:rsidP="001D3A78">
      <w:pPr>
        <w:spacing w:line="360" w:lineRule="atLeast"/>
        <w:ind w:left="720"/>
        <w:rPr>
          <w:rFonts w:ascii="Verdana" w:eastAsia="Verdana" w:hAnsi="Verdana" w:cs="Verdana"/>
        </w:rPr>
      </w:pPr>
    </w:p>
    <w:p w:rsidR="009656F9" w:rsidRDefault="004849B9">
      <w:pPr>
        <w:spacing w:line="360" w:lineRule="atLeast"/>
        <w:rPr>
          <w:rFonts w:ascii="Verdana" w:eastAsia="Verdana" w:hAnsi="Verdana" w:cs="Verdana"/>
        </w:rPr>
      </w:pPr>
      <w:r>
        <w:rPr>
          <w:rFonts w:ascii="Verdana" w:eastAsia="Verdana" w:hAnsi="Verdana" w:cs="Verdana"/>
        </w:rPr>
        <w:t xml:space="preserve">We also collect the following information for </w:t>
      </w:r>
      <w:r>
        <w:rPr>
          <w:rFonts w:ascii="Verdana" w:eastAsia="Verdana" w:hAnsi="Verdana" w:cs="Verdana"/>
          <w:b/>
          <w:bCs/>
        </w:rPr>
        <w:t>dealing with queries, complaints or claims</w:t>
      </w:r>
      <w:r>
        <w:rPr>
          <w:rFonts w:ascii="Verdana" w:eastAsia="Verdana" w:hAnsi="Verdana" w:cs="Verdana"/>
        </w:rPr>
        <w:t>:</w:t>
      </w:r>
    </w:p>
    <w:p w:rsidR="009656F9" w:rsidRDefault="004849B9">
      <w:pPr>
        <w:numPr>
          <w:ilvl w:val="0"/>
          <w:numId w:val="21"/>
        </w:numPr>
        <w:spacing w:before="240" w:after="240" w:line="360" w:lineRule="atLeast"/>
        <w:ind w:hanging="210"/>
        <w:rPr>
          <w:rFonts w:ascii="Verdana" w:eastAsia="Verdana" w:hAnsi="Verdana" w:cs="Verdana"/>
        </w:rPr>
      </w:pPr>
      <w:r>
        <w:rPr>
          <w:rFonts w:ascii="Verdana" w:eastAsia="Verdana" w:hAnsi="Verdana" w:cs="Verdana"/>
        </w:rPr>
        <w:t>Health information</w:t>
      </w:r>
    </w:p>
    <w:p w:rsidR="009656F9" w:rsidRDefault="004849B9">
      <w:pPr>
        <w:spacing w:before="240" w:after="240" w:line="360" w:lineRule="atLeast"/>
        <w:rPr>
          <w:rFonts w:ascii="Verdana" w:eastAsia="Verdana" w:hAnsi="Verdana" w:cs="Verdana"/>
        </w:rPr>
      </w:pPr>
      <w:r>
        <w:rPr>
          <w:rFonts w:ascii="Verdana" w:eastAsia="Verdana" w:hAnsi="Verdana" w:cs="Verdana"/>
        </w:rPr>
        <w:t xml:space="preserve">We collect or use the following information </w:t>
      </w:r>
      <w:r>
        <w:rPr>
          <w:rFonts w:ascii="Verdana" w:eastAsia="Verdana" w:hAnsi="Verdana" w:cs="Verdana"/>
          <w:b/>
          <w:bCs/>
        </w:rPr>
        <w:t>for information updates or marketing purposes</w:t>
      </w:r>
      <w:r>
        <w:rPr>
          <w:rFonts w:ascii="Verdana" w:eastAsia="Verdana" w:hAnsi="Verdana" w:cs="Verdana"/>
        </w:rPr>
        <w:t>:</w:t>
      </w:r>
    </w:p>
    <w:p w:rsidR="009656F9" w:rsidRDefault="004849B9">
      <w:pPr>
        <w:numPr>
          <w:ilvl w:val="0"/>
          <w:numId w:val="22"/>
        </w:numPr>
        <w:spacing w:line="360" w:lineRule="atLeast"/>
        <w:ind w:hanging="210"/>
        <w:rPr>
          <w:rFonts w:ascii="Verdana" w:eastAsia="Verdana" w:hAnsi="Verdana" w:cs="Verdana"/>
        </w:rPr>
      </w:pPr>
      <w:r>
        <w:rPr>
          <w:rFonts w:ascii="Verdana" w:eastAsia="Verdana" w:hAnsi="Verdana" w:cs="Verdana"/>
        </w:rPr>
        <w:t>Names and contact details</w:t>
      </w:r>
    </w:p>
    <w:p w:rsidR="009656F9" w:rsidRDefault="004849B9">
      <w:pPr>
        <w:numPr>
          <w:ilvl w:val="0"/>
          <w:numId w:val="23"/>
        </w:numPr>
        <w:spacing w:line="360" w:lineRule="atLeast"/>
        <w:ind w:hanging="210"/>
        <w:rPr>
          <w:rFonts w:ascii="Verdana" w:eastAsia="Verdana" w:hAnsi="Verdana" w:cs="Verdana"/>
        </w:rPr>
      </w:pPr>
      <w:r>
        <w:rPr>
          <w:rFonts w:ascii="Verdana" w:eastAsia="Verdana" w:hAnsi="Verdana" w:cs="Verdana"/>
        </w:rPr>
        <w:t>Marketing preferences</w:t>
      </w:r>
    </w:p>
    <w:p w:rsidR="009656F9" w:rsidRDefault="004849B9">
      <w:pPr>
        <w:numPr>
          <w:ilvl w:val="0"/>
          <w:numId w:val="24"/>
        </w:numPr>
        <w:spacing w:line="360" w:lineRule="atLeast"/>
        <w:ind w:hanging="210"/>
        <w:rPr>
          <w:rFonts w:ascii="Verdana" w:eastAsia="Verdana" w:hAnsi="Verdana" w:cs="Verdana"/>
        </w:rPr>
      </w:pPr>
      <w:r>
        <w:rPr>
          <w:rFonts w:ascii="Verdana" w:eastAsia="Verdana" w:hAnsi="Verdana" w:cs="Verdana"/>
        </w:rPr>
        <w:t>Photographs</w:t>
      </w:r>
    </w:p>
    <w:p w:rsidR="009656F9" w:rsidRDefault="004849B9">
      <w:pPr>
        <w:numPr>
          <w:ilvl w:val="0"/>
          <w:numId w:val="25"/>
        </w:numPr>
        <w:spacing w:line="360" w:lineRule="atLeast"/>
        <w:ind w:hanging="210"/>
        <w:rPr>
          <w:rFonts w:ascii="Verdana" w:eastAsia="Verdana" w:hAnsi="Verdana" w:cs="Verdana"/>
        </w:rPr>
      </w:pPr>
      <w:r>
        <w:rPr>
          <w:rFonts w:ascii="Verdana" w:eastAsia="Verdana" w:hAnsi="Verdana" w:cs="Verdana"/>
        </w:rPr>
        <w:t>Records of consent, where appropriate</w:t>
      </w:r>
    </w:p>
    <w:p w:rsidR="001D3A78" w:rsidRDefault="001D3A78" w:rsidP="001D3A78">
      <w:pPr>
        <w:spacing w:line="360" w:lineRule="atLeast"/>
        <w:ind w:left="720"/>
        <w:rPr>
          <w:rFonts w:ascii="Verdana" w:eastAsia="Verdana" w:hAnsi="Verdana" w:cs="Verdana"/>
        </w:rPr>
      </w:pPr>
    </w:p>
    <w:p w:rsidR="009656F9" w:rsidRDefault="004849B9" w:rsidP="001D3A78">
      <w:pPr>
        <w:pStyle w:val="Heading2"/>
        <w:keepNext w:val="0"/>
        <w:spacing w:before="0" w:after="0" w:line="360" w:lineRule="atLeast"/>
        <w:rPr>
          <w:rFonts w:ascii="Georgia" w:eastAsia="Georgia" w:hAnsi="Georgia" w:cs="Georgia"/>
          <w:b w:val="0"/>
          <w:bCs w:val="0"/>
          <w:sz w:val="36"/>
          <w:szCs w:val="36"/>
        </w:rPr>
      </w:pPr>
      <w:bookmarkStart w:id="2" w:name="lawful"/>
      <w:bookmarkEnd w:id="2"/>
      <w:r>
        <w:rPr>
          <w:rFonts w:ascii="Georgia" w:eastAsia="Georgia" w:hAnsi="Georgia" w:cs="Georgia"/>
          <w:b w:val="0"/>
          <w:bCs w:val="0"/>
          <w:i w:val="0"/>
          <w:iCs w:val="0"/>
          <w:sz w:val="36"/>
          <w:szCs w:val="36"/>
        </w:rPr>
        <w:t>Lawful bases and data protection rights</w:t>
      </w:r>
    </w:p>
    <w:p w:rsidR="009656F9" w:rsidRDefault="004849B9">
      <w:pPr>
        <w:pStyle w:val="Heading3"/>
        <w:keepNext w:val="0"/>
        <w:spacing w:before="281" w:after="281" w:line="360" w:lineRule="atLeast"/>
        <w:rPr>
          <w:rFonts w:ascii="Georgia" w:eastAsia="Georgia" w:hAnsi="Georgia" w:cs="Georgia"/>
          <w:b w:val="0"/>
          <w:bCs w:val="0"/>
          <w:sz w:val="28"/>
          <w:szCs w:val="28"/>
        </w:rPr>
      </w:pPr>
      <w:r>
        <w:rPr>
          <w:rFonts w:ascii="Georgia" w:eastAsia="Georgia" w:hAnsi="Georgia" w:cs="Georgia"/>
          <w:b w:val="0"/>
          <w:bCs w:val="0"/>
          <w:sz w:val="28"/>
          <w:szCs w:val="28"/>
        </w:rPr>
        <w:t>Our lawful bases for the collection and use of your data</w:t>
      </w:r>
    </w:p>
    <w:p w:rsidR="009656F9" w:rsidRDefault="004849B9">
      <w:pPr>
        <w:spacing w:before="240" w:after="240" w:line="360" w:lineRule="atLeast"/>
        <w:rPr>
          <w:rFonts w:ascii="Verdana" w:eastAsia="Verdana" w:hAnsi="Verdana" w:cs="Verdana"/>
        </w:rPr>
      </w:pPr>
      <w:r>
        <w:rPr>
          <w:rFonts w:ascii="Verdana" w:eastAsia="Verdana" w:hAnsi="Verdana" w:cs="Verdana"/>
        </w:rPr>
        <w:t xml:space="preserve">Our lawful bases for collecting or using personal information </w:t>
      </w:r>
      <w:r>
        <w:rPr>
          <w:rFonts w:ascii="Verdana" w:eastAsia="Verdana" w:hAnsi="Verdana" w:cs="Verdana"/>
          <w:b/>
          <w:bCs/>
        </w:rPr>
        <w:t>for student education and welfare</w:t>
      </w:r>
      <w:r>
        <w:rPr>
          <w:rFonts w:ascii="Verdana" w:eastAsia="Verdana" w:hAnsi="Verdana" w:cs="Verdana"/>
        </w:rPr>
        <w:t xml:space="preserve"> are:</w:t>
      </w:r>
    </w:p>
    <w:p w:rsidR="001D3A78" w:rsidRDefault="004849B9">
      <w:pPr>
        <w:numPr>
          <w:ilvl w:val="0"/>
          <w:numId w:val="27"/>
        </w:numPr>
        <w:spacing w:before="240" w:after="240" w:line="360" w:lineRule="atLeast"/>
        <w:ind w:hanging="210"/>
        <w:rPr>
          <w:rFonts w:ascii="Verdana" w:eastAsia="Verdana" w:hAnsi="Verdana" w:cs="Verdana"/>
        </w:rPr>
      </w:pPr>
      <w:r>
        <w:rPr>
          <w:rFonts w:ascii="Verdana" w:eastAsia="Verdana" w:hAnsi="Verdana" w:cs="Verdana"/>
        </w:rPr>
        <w:t>Consent - we have permission from you after we gave you all the relevant information. All of your data protection rights may apply, except the right to object. To be clear, you do have the right to</w:t>
      </w:r>
    </w:p>
    <w:p w:rsidR="001D3A78" w:rsidRDefault="001D3A78" w:rsidP="001D3A78">
      <w:pPr>
        <w:spacing w:before="240" w:after="240" w:line="360" w:lineRule="atLeast"/>
        <w:ind w:left="510"/>
        <w:rPr>
          <w:rFonts w:ascii="Verdana" w:eastAsia="Verdana" w:hAnsi="Verdana" w:cs="Verdana"/>
        </w:rPr>
      </w:pPr>
    </w:p>
    <w:p w:rsidR="009656F9" w:rsidRDefault="004849B9" w:rsidP="001D3A78">
      <w:pPr>
        <w:spacing w:before="240" w:after="240" w:line="360" w:lineRule="atLeast"/>
        <w:ind w:left="720"/>
        <w:rPr>
          <w:rFonts w:ascii="Verdana" w:eastAsia="Verdana" w:hAnsi="Verdana" w:cs="Verdana"/>
        </w:rPr>
      </w:pPr>
      <w:proofErr w:type="gramStart"/>
      <w:r>
        <w:rPr>
          <w:rFonts w:ascii="Verdana" w:eastAsia="Verdana" w:hAnsi="Verdana" w:cs="Verdana"/>
        </w:rPr>
        <w:lastRenderedPageBreak/>
        <w:t>withdraw</w:t>
      </w:r>
      <w:proofErr w:type="gramEnd"/>
      <w:r>
        <w:rPr>
          <w:rFonts w:ascii="Verdana" w:eastAsia="Verdana" w:hAnsi="Verdana" w:cs="Verdana"/>
        </w:rPr>
        <w:t xml:space="preserve"> your consent at any time.</w:t>
      </w:r>
    </w:p>
    <w:p w:rsidR="009656F9" w:rsidRDefault="004849B9">
      <w:pPr>
        <w:spacing w:before="240" w:after="240" w:line="360" w:lineRule="atLeast"/>
        <w:rPr>
          <w:rFonts w:ascii="Verdana" w:eastAsia="Verdana" w:hAnsi="Verdana" w:cs="Verdana"/>
        </w:rPr>
      </w:pPr>
      <w:r>
        <w:rPr>
          <w:rFonts w:ascii="Verdana" w:eastAsia="Verdana" w:hAnsi="Verdana" w:cs="Verdana"/>
        </w:rPr>
        <w:t xml:space="preserve">Our lawful bases for collecting or using personal information for </w:t>
      </w:r>
      <w:r>
        <w:rPr>
          <w:rFonts w:ascii="Verdana" w:eastAsia="Verdana" w:hAnsi="Verdana" w:cs="Verdana"/>
          <w:b/>
          <w:bCs/>
        </w:rPr>
        <w:t xml:space="preserve">dealing </w:t>
      </w:r>
      <w:proofErr w:type="gramStart"/>
      <w:r>
        <w:rPr>
          <w:rFonts w:ascii="Verdana" w:eastAsia="Verdana" w:hAnsi="Verdana" w:cs="Verdana"/>
          <w:b/>
          <w:bCs/>
        </w:rPr>
        <w:t>with</w:t>
      </w:r>
      <w:proofErr w:type="gramEnd"/>
      <w:r>
        <w:rPr>
          <w:rFonts w:ascii="Verdana" w:eastAsia="Verdana" w:hAnsi="Verdana" w:cs="Verdana"/>
          <w:b/>
          <w:bCs/>
        </w:rPr>
        <w:t xml:space="preserve"> queries, complaints or claims</w:t>
      </w:r>
      <w:r>
        <w:rPr>
          <w:rFonts w:ascii="Verdana" w:eastAsia="Verdana" w:hAnsi="Verdana" w:cs="Verdana"/>
        </w:rPr>
        <w:t xml:space="preserve"> are:</w:t>
      </w:r>
    </w:p>
    <w:p w:rsidR="009656F9" w:rsidRDefault="004849B9">
      <w:pPr>
        <w:numPr>
          <w:ilvl w:val="0"/>
          <w:numId w:val="28"/>
        </w:numPr>
        <w:spacing w:before="240" w:after="240" w:line="360" w:lineRule="atLeast"/>
        <w:ind w:hanging="210"/>
        <w:rPr>
          <w:rFonts w:ascii="Verdana" w:eastAsia="Verdana" w:hAnsi="Verdana" w:cs="Verdana"/>
        </w:rPr>
      </w:pPr>
      <w:r>
        <w:rPr>
          <w:rFonts w:ascii="Verdana" w:eastAsia="Verdana" w:hAnsi="Verdana" w:cs="Verdana"/>
        </w:rPr>
        <w:t>Consent - we have permission from you after we gave you all the relevant information. All of your data protection rights may apply, except the right to object. To be clear, you do have the right to withdraw your consent at any time.</w:t>
      </w:r>
    </w:p>
    <w:p w:rsidR="009656F9" w:rsidRDefault="004849B9">
      <w:pPr>
        <w:spacing w:before="240" w:after="240" w:line="360" w:lineRule="atLeast"/>
        <w:rPr>
          <w:rFonts w:ascii="Verdana" w:eastAsia="Verdana" w:hAnsi="Verdana" w:cs="Verdana"/>
        </w:rPr>
      </w:pPr>
      <w:r>
        <w:rPr>
          <w:rFonts w:ascii="Verdana" w:eastAsia="Verdana" w:hAnsi="Verdana" w:cs="Verdana"/>
        </w:rPr>
        <w:t>Our lawful bases for collecting or using personal information </w:t>
      </w:r>
      <w:r>
        <w:rPr>
          <w:rFonts w:ascii="Verdana" w:eastAsia="Verdana" w:hAnsi="Verdana" w:cs="Verdana"/>
          <w:b/>
          <w:bCs/>
        </w:rPr>
        <w:t>for information updates or marketing purposes</w:t>
      </w:r>
      <w:r>
        <w:rPr>
          <w:rFonts w:ascii="Verdana" w:eastAsia="Verdana" w:hAnsi="Verdana" w:cs="Verdana"/>
        </w:rPr>
        <w:t xml:space="preserve"> are:</w:t>
      </w:r>
    </w:p>
    <w:p w:rsidR="009656F9" w:rsidRDefault="004849B9">
      <w:pPr>
        <w:numPr>
          <w:ilvl w:val="0"/>
          <w:numId w:val="29"/>
        </w:numPr>
        <w:spacing w:before="240" w:after="240" w:line="360" w:lineRule="atLeast"/>
        <w:ind w:hanging="210"/>
        <w:rPr>
          <w:rFonts w:ascii="Verdana" w:eastAsia="Verdana" w:hAnsi="Verdana" w:cs="Verdana"/>
        </w:rPr>
      </w:pPr>
      <w:r>
        <w:rPr>
          <w:rFonts w:ascii="Verdana" w:eastAsia="Verdana" w:hAnsi="Verdana" w:cs="Verdana"/>
        </w:rPr>
        <w:t>Consent - we have permission from you after we gave you all the relevant information. All of your data protection rights may apply, except the right to object. To be clear, you do have the right to withdraw your consent at any time.</w:t>
      </w:r>
    </w:p>
    <w:p w:rsidR="009656F9" w:rsidRDefault="004849B9">
      <w:pPr>
        <w:pStyle w:val="Heading2"/>
        <w:keepNext w:val="0"/>
        <w:spacing w:before="299" w:after="299" w:line="360" w:lineRule="atLeast"/>
        <w:rPr>
          <w:rFonts w:ascii="Georgia" w:eastAsia="Georgia" w:hAnsi="Georgia" w:cs="Georgia"/>
          <w:b w:val="0"/>
          <w:bCs w:val="0"/>
          <w:sz w:val="36"/>
          <w:szCs w:val="36"/>
        </w:rPr>
      </w:pPr>
      <w:bookmarkStart w:id="3" w:name="infofrom"/>
      <w:bookmarkEnd w:id="3"/>
      <w:r>
        <w:rPr>
          <w:rFonts w:ascii="Georgia" w:eastAsia="Georgia" w:hAnsi="Georgia" w:cs="Georgia"/>
          <w:b w:val="0"/>
          <w:bCs w:val="0"/>
          <w:i w:val="0"/>
          <w:iCs w:val="0"/>
          <w:sz w:val="36"/>
          <w:szCs w:val="36"/>
        </w:rPr>
        <w:t>Where we get personal information from</w:t>
      </w:r>
    </w:p>
    <w:p w:rsidR="009656F9" w:rsidRDefault="004849B9">
      <w:pPr>
        <w:numPr>
          <w:ilvl w:val="0"/>
          <w:numId w:val="30"/>
        </w:numPr>
        <w:spacing w:before="240" w:after="240" w:line="360" w:lineRule="atLeast"/>
        <w:ind w:hanging="210"/>
        <w:rPr>
          <w:rFonts w:ascii="Verdana" w:eastAsia="Verdana" w:hAnsi="Verdana" w:cs="Verdana"/>
        </w:rPr>
      </w:pPr>
      <w:r>
        <w:rPr>
          <w:rFonts w:ascii="Verdana" w:eastAsia="Verdana" w:hAnsi="Verdana" w:cs="Verdana"/>
        </w:rPr>
        <w:t>Parents or carers</w:t>
      </w:r>
    </w:p>
    <w:p w:rsidR="009656F9" w:rsidRDefault="004849B9">
      <w:pPr>
        <w:pStyle w:val="Heading2"/>
        <w:keepNext w:val="0"/>
        <w:spacing w:before="299" w:after="299" w:line="360" w:lineRule="atLeast"/>
        <w:rPr>
          <w:rFonts w:ascii="Georgia" w:eastAsia="Georgia" w:hAnsi="Georgia" w:cs="Georgia"/>
          <w:b w:val="0"/>
          <w:bCs w:val="0"/>
          <w:sz w:val="36"/>
          <w:szCs w:val="36"/>
        </w:rPr>
      </w:pPr>
      <w:bookmarkStart w:id="4" w:name="retention"/>
      <w:bookmarkEnd w:id="4"/>
      <w:r>
        <w:rPr>
          <w:rFonts w:ascii="Georgia" w:eastAsia="Georgia" w:hAnsi="Georgia" w:cs="Georgia"/>
          <w:b w:val="0"/>
          <w:bCs w:val="0"/>
          <w:i w:val="0"/>
          <w:iCs w:val="0"/>
          <w:sz w:val="36"/>
          <w:szCs w:val="36"/>
        </w:rPr>
        <w:t>How long we keep information</w:t>
      </w:r>
    </w:p>
    <w:p w:rsidR="009656F9" w:rsidRDefault="004849B9">
      <w:pPr>
        <w:spacing w:before="240" w:after="240" w:line="360" w:lineRule="atLeast"/>
        <w:rPr>
          <w:rFonts w:ascii="Verdana" w:eastAsia="Verdana" w:hAnsi="Verdana" w:cs="Verdana"/>
        </w:rPr>
      </w:pPr>
      <w:r>
        <w:rPr>
          <w:rFonts w:ascii="Verdana" w:eastAsia="Verdana" w:hAnsi="Verdana" w:cs="Verdana"/>
        </w:rPr>
        <w:t xml:space="preserve">All information will be kept for 6 months after last attendance at a Nature </w:t>
      </w:r>
      <w:proofErr w:type="spellStart"/>
      <w:r>
        <w:rPr>
          <w:rFonts w:ascii="Verdana" w:eastAsia="Verdana" w:hAnsi="Verdana" w:cs="Verdana"/>
        </w:rPr>
        <w:t>Nicki</w:t>
      </w:r>
      <w:proofErr w:type="spellEnd"/>
      <w:r>
        <w:rPr>
          <w:rFonts w:ascii="Verdana" w:eastAsia="Verdana" w:hAnsi="Verdana" w:cs="Verdana"/>
        </w:rPr>
        <w:t xml:space="preserve"> Forest School session with the exception of Accident Book entries which will be kept for 3 years from the incident.</w:t>
      </w:r>
    </w:p>
    <w:p w:rsidR="009656F9" w:rsidRDefault="004849B9">
      <w:pPr>
        <w:pStyle w:val="Heading2"/>
        <w:keepNext w:val="0"/>
        <w:spacing w:before="299" w:after="299" w:line="360" w:lineRule="atLeast"/>
        <w:rPr>
          <w:rFonts w:ascii="Georgia" w:eastAsia="Georgia" w:hAnsi="Georgia" w:cs="Georgia"/>
          <w:b w:val="0"/>
          <w:bCs w:val="0"/>
          <w:sz w:val="36"/>
          <w:szCs w:val="36"/>
        </w:rPr>
      </w:pPr>
      <w:bookmarkStart w:id="5" w:name="complain"/>
      <w:bookmarkEnd w:id="5"/>
      <w:r>
        <w:rPr>
          <w:rFonts w:ascii="Georgia" w:eastAsia="Georgia" w:hAnsi="Georgia" w:cs="Georgia"/>
          <w:b w:val="0"/>
          <w:bCs w:val="0"/>
          <w:i w:val="0"/>
          <w:iCs w:val="0"/>
          <w:sz w:val="36"/>
          <w:szCs w:val="36"/>
        </w:rPr>
        <w:t>How to complain</w:t>
      </w:r>
    </w:p>
    <w:p w:rsidR="009656F9" w:rsidRDefault="004849B9">
      <w:pPr>
        <w:spacing w:before="240" w:after="240" w:line="360" w:lineRule="atLeast"/>
        <w:rPr>
          <w:rFonts w:ascii="Verdana" w:eastAsia="Verdana" w:hAnsi="Verdana" w:cs="Verdana"/>
        </w:rPr>
      </w:pPr>
      <w:r>
        <w:rPr>
          <w:rFonts w:ascii="Verdana" w:eastAsia="Verdana" w:hAnsi="Verdana" w:cs="Verdana"/>
        </w:rPr>
        <w:t>If you have any concerns about our use of your personal data, you can make a complaint to us using the contact details at the top of this privacy notice.</w:t>
      </w:r>
    </w:p>
    <w:p w:rsidR="009656F9" w:rsidRDefault="004849B9">
      <w:pPr>
        <w:spacing w:before="240" w:after="240" w:line="360" w:lineRule="atLeast"/>
        <w:rPr>
          <w:rFonts w:ascii="Verdana" w:eastAsia="Verdana" w:hAnsi="Verdana" w:cs="Verdana"/>
        </w:rPr>
      </w:pPr>
      <w:r>
        <w:rPr>
          <w:rFonts w:ascii="Verdana" w:eastAsia="Verdana" w:hAnsi="Verdana" w:cs="Verdana"/>
        </w:rPr>
        <w:t>If you remain unhappy with how we’ve used your data after raising a complaint with us, you can also complain to the ICO.</w:t>
      </w:r>
    </w:p>
    <w:p w:rsidR="009656F9" w:rsidRDefault="001D3A78">
      <w:pPr>
        <w:spacing w:before="240" w:after="240" w:line="360" w:lineRule="atLeast"/>
        <w:rPr>
          <w:rFonts w:ascii="Verdana" w:eastAsia="Verdana" w:hAnsi="Verdana" w:cs="Verdana"/>
        </w:rPr>
      </w:pPr>
      <w:r>
        <w:rPr>
          <w:rFonts w:ascii="Verdana" w:eastAsia="Verdana" w:hAnsi="Verdana" w:cs="Verdana"/>
        </w:rPr>
        <w:br w:type="page"/>
      </w:r>
      <w:r w:rsidR="004849B9">
        <w:rPr>
          <w:rFonts w:ascii="Verdana" w:eastAsia="Verdana" w:hAnsi="Verdana" w:cs="Verdana"/>
        </w:rPr>
        <w:lastRenderedPageBreak/>
        <w:t>The ICO’s address:           </w:t>
      </w:r>
    </w:p>
    <w:p w:rsidR="009656F9" w:rsidRDefault="004849B9">
      <w:pPr>
        <w:pBdr>
          <w:left w:val="none" w:sz="0" w:space="30" w:color="auto"/>
        </w:pBdr>
        <w:spacing w:before="240" w:after="240" w:line="360" w:lineRule="atLeast"/>
        <w:ind w:left="600"/>
        <w:rPr>
          <w:rFonts w:ascii="Verdana" w:eastAsia="Verdana" w:hAnsi="Verdana" w:cs="Verdana"/>
        </w:rPr>
      </w:pPr>
      <w:r>
        <w:rPr>
          <w:rFonts w:ascii="Verdana" w:eastAsia="Verdana" w:hAnsi="Verdana" w:cs="Verdana"/>
        </w:rPr>
        <w:t>Information Commissioner’s Office</w:t>
      </w:r>
      <w:r>
        <w:rPr>
          <w:rFonts w:ascii="Verdana" w:eastAsia="Verdana" w:hAnsi="Verdana" w:cs="Verdana"/>
        </w:rPr>
        <w:br/>
        <w:t>Wycliffe House</w:t>
      </w:r>
      <w:r>
        <w:rPr>
          <w:rFonts w:ascii="Verdana" w:eastAsia="Verdana" w:hAnsi="Verdana" w:cs="Verdana"/>
        </w:rPr>
        <w:br/>
        <w:t>Water Lane</w:t>
      </w:r>
      <w:r>
        <w:rPr>
          <w:rFonts w:ascii="Verdana" w:eastAsia="Verdana" w:hAnsi="Verdana" w:cs="Verdana"/>
        </w:rPr>
        <w:br/>
      </w:r>
      <w:proofErr w:type="spellStart"/>
      <w:r>
        <w:rPr>
          <w:rFonts w:ascii="Verdana" w:eastAsia="Verdana" w:hAnsi="Verdana" w:cs="Verdana"/>
        </w:rPr>
        <w:t>Wilmslow</w:t>
      </w:r>
      <w:proofErr w:type="spellEnd"/>
      <w:r>
        <w:rPr>
          <w:rFonts w:ascii="Verdana" w:eastAsia="Verdana" w:hAnsi="Verdana" w:cs="Verdana"/>
        </w:rPr>
        <w:br/>
        <w:t>Cheshire</w:t>
      </w:r>
      <w:r>
        <w:rPr>
          <w:rFonts w:ascii="Verdana" w:eastAsia="Verdana" w:hAnsi="Verdana" w:cs="Verdana"/>
        </w:rPr>
        <w:br/>
        <w:t>SK9 5AF</w:t>
      </w:r>
    </w:p>
    <w:p w:rsidR="009656F9" w:rsidRDefault="004849B9">
      <w:pPr>
        <w:pBdr>
          <w:left w:val="none" w:sz="0" w:space="30" w:color="auto"/>
        </w:pBdr>
        <w:spacing w:before="240" w:after="240" w:line="360" w:lineRule="atLeast"/>
        <w:ind w:left="600"/>
        <w:rPr>
          <w:rFonts w:ascii="Verdana" w:eastAsia="Verdana" w:hAnsi="Verdana" w:cs="Verdana"/>
        </w:rPr>
      </w:pPr>
      <w:r>
        <w:rPr>
          <w:rFonts w:ascii="Verdana" w:eastAsia="Verdana" w:hAnsi="Verdana" w:cs="Verdana"/>
        </w:rPr>
        <w:t>Helpline number: 0303 123 1113</w:t>
      </w:r>
    </w:p>
    <w:p w:rsidR="009656F9" w:rsidRDefault="004849B9">
      <w:pPr>
        <w:pBdr>
          <w:left w:val="none" w:sz="0" w:space="30" w:color="auto"/>
        </w:pBdr>
        <w:spacing w:before="240" w:after="240" w:line="360" w:lineRule="atLeast"/>
        <w:ind w:left="600"/>
        <w:rPr>
          <w:rFonts w:ascii="Verdana" w:eastAsia="Verdana" w:hAnsi="Verdana" w:cs="Verdana"/>
        </w:rPr>
      </w:pPr>
      <w:r>
        <w:rPr>
          <w:rFonts w:ascii="Verdana" w:eastAsia="Verdana" w:hAnsi="Verdana" w:cs="Verdana"/>
        </w:rPr>
        <w:t xml:space="preserve">Website: </w:t>
      </w:r>
      <w:hyperlink r:id="rId6" w:tooltip="Make a complaint" w:history="1">
        <w:r>
          <w:rPr>
            <w:rFonts w:ascii="Verdana" w:eastAsia="Verdana" w:hAnsi="Verdana" w:cs="Verdana"/>
            <w:color w:val="0000EE"/>
            <w:u w:val="single" w:color="0000EE"/>
          </w:rPr>
          <w:t>https://www.ico.org.uk/make-a-complaint</w:t>
        </w:r>
      </w:hyperlink>
    </w:p>
    <w:p w:rsidR="009656F9" w:rsidRDefault="004849B9">
      <w:pPr>
        <w:pStyle w:val="Heading2"/>
        <w:keepNext w:val="0"/>
        <w:spacing w:before="299" w:after="299" w:line="360" w:lineRule="atLeast"/>
        <w:rPr>
          <w:rFonts w:ascii="Georgia" w:eastAsia="Georgia" w:hAnsi="Georgia" w:cs="Georgia"/>
          <w:b w:val="0"/>
          <w:bCs w:val="0"/>
          <w:sz w:val="36"/>
          <w:szCs w:val="36"/>
        </w:rPr>
      </w:pPr>
      <w:r>
        <w:rPr>
          <w:rFonts w:ascii="Georgia" w:eastAsia="Georgia" w:hAnsi="Georgia" w:cs="Georgia"/>
          <w:b w:val="0"/>
          <w:bCs w:val="0"/>
          <w:i w:val="0"/>
          <w:iCs w:val="0"/>
          <w:sz w:val="36"/>
          <w:szCs w:val="36"/>
        </w:rPr>
        <w:t>Last updated</w:t>
      </w:r>
    </w:p>
    <w:p w:rsidR="001D3A78" w:rsidRDefault="004849B9">
      <w:pPr>
        <w:spacing w:before="240" w:after="240" w:line="360" w:lineRule="atLeast"/>
        <w:rPr>
          <w:rFonts w:ascii="Verdana" w:eastAsia="Verdana" w:hAnsi="Verdana" w:cs="Verdana"/>
        </w:rPr>
      </w:pPr>
      <w:r>
        <w:rPr>
          <w:rFonts w:ascii="Verdana" w:eastAsia="Verdana" w:hAnsi="Verdana" w:cs="Verdana"/>
        </w:rPr>
        <w:t>1 January 2025</w:t>
      </w:r>
    </w:p>
    <w:p w:rsidR="001D3A78" w:rsidRDefault="001D3A78">
      <w:pPr>
        <w:spacing w:before="240" w:after="240" w:line="360" w:lineRule="atLeast"/>
        <w:rPr>
          <w:rFonts w:ascii="Verdana" w:eastAsia="Verdana" w:hAnsi="Verdana" w:cs="Verdana"/>
        </w:rPr>
      </w:pPr>
      <w:r>
        <w:rPr>
          <w:rFonts w:ascii="Verdana" w:eastAsia="Verdana" w:hAnsi="Verdana" w:cs="Verdana"/>
        </w:rPr>
        <w:t>Review date January 2026</w:t>
      </w:r>
    </w:p>
    <w:p w:rsidR="00A77B3E" w:rsidRDefault="00A77B3E"/>
    <w:sectPr w:rsidR="00A77B3E" w:rsidSect="009656F9">
      <w:pgSz w:w="11906" w:h="16838"/>
      <w:pgMar w:top="1440" w:right="1440" w:bottom="1440" w:left="1440" w:header="720" w:footer="720" w:gutter="0"/>
      <w:pgNumType w:fmt="decimalEnclosedFullstop"/>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plified Arabic Fixed">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C6D67D40">
      <w:start w:val="1"/>
      <w:numFmt w:val="bullet"/>
      <w:lvlText w:val=""/>
      <w:lvlJc w:val="left"/>
      <w:pPr>
        <w:ind w:left="720" w:hanging="360"/>
      </w:pPr>
      <w:rPr>
        <w:rFonts w:ascii="Symbol" w:hAnsi="Symbol"/>
      </w:rPr>
    </w:lvl>
    <w:lvl w:ilvl="1" w:tplc="9598747A">
      <w:start w:val="1"/>
      <w:numFmt w:val="bullet"/>
      <w:lvlText w:val="o"/>
      <w:lvlJc w:val="left"/>
      <w:pPr>
        <w:tabs>
          <w:tab w:val="num" w:pos="1440"/>
        </w:tabs>
        <w:ind w:left="1440" w:hanging="360"/>
      </w:pPr>
      <w:rPr>
        <w:rFonts w:ascii="Courier New" w:hAnsi="Courier New"/>
      </w:rPr>
    </w:lvl>
    <w:lvl w:ilvl="2" w:tplc="EA963604">
      <w:start w:val="1"/>
      <w:numFmt w:val="bullet"/>
      <w:lvlText w:val=""/>
      <w:lvlJc w:val="left"/>
      <w:pPr>
        <w:tabs>
          <w:tab w:val="num" w:pos="2160"/>
        </w:tabs>
        <w:ind w:left="2160" w:hanging="360"/>
      </w:pPr>
      <w:rPr>
        <w:rFonts w:ascii="Wingdings" w:hAnsi="Wingdings"/>
      </w:rPr>
    </w:lvl>
    <w:lvl w:ilvl="3" w:tplc="81B469D4">
      <w:start w:val="1"/>
      <w:numFmt w:val="bullet"/>
      <w:lvlText w:val=""/>
      <w:lvlJc w:val="left"/>
      <w:pPr>
        <w:tabs>
          <w:tab w:val="num" w:pos="2880"/>
        </w:tabs>
        <w:ind w:left="2880" w:hanging="360"/>
      </w:pPr>
      <w:rPr>
        <w:rFonts w:ascii="Symbol" w:hAnsi="Symbol"/>
      </w:rPr>
    </w:lvl>
    <w:lvl w:ilvl="4" w:tplc="40705566">
      <w:start w:val="1"/>
      <w:numFmt w:val="bullet"/>
      <w:lvlText w:val="o"/>
      <w:lvlJc w:val="left"/>
      <w:pPr>
        <w:tabs>
          <w:tab w:val="num" w:pos="3600"/>
        </w:tabs>
        <w:ind w:left="3600" w:hanging="360"/>
      </w:pPr>
      <w:rPr>
        <w:rFonts w:ascii="Courier New" w:hAnsi="Courier New"/>
      </w:rPr>
    </w:lvl>
    <w:lvl w:ilvl="5" w:tplc="92E85624">
      <w:start w:val="1"/>
      <w:numFmt w:val="bullet"/>
      <w:lvlText w:val=""/>
      <w:lvlJc w:val="left"/>
      <w:pPr>
        <w:tabs>
          <w:tab w:val="num" w:pos="4320"/>
        </w:tabs>
        <w:ind w:left="4320" w:hanging="360"/>
      </w:pPr>
      <w:rPr>
        <w:rFonts w:ascii="Wingdings" w:hAnsi="Wingdings"/>
      </w:rPr>
    </w:lvl>
    <w:lvl w:ilvl="6" w:tplc="FC503E3E">
      <w:start w:val="1"/>
      <w:numFmt w:val="bullet"/>
      <w:lvlText w:val=""/>
      <w:lvlJc w:val="left"/>
      <w:pPr>
        <w:tabs>
          <w:tab w:val="num" w:pos="5040"/>
        </w:tabs>
        <w:ind w:left="5040" w:hanging="360"/>
      </w:pPr>
      <w:rPr>
        <w:rFonts w:ascii="Symbol" w:hAnsi="Symbol"/>
      </w:rPr>
    </w:lvl>
    <w:lvl w:ilvl="7" w:tplc="29645DBC">
      <w:start w:val="1"/>
      <w:numFmt w:val="bullet"/>
      <w:lvlText w:val="o"/>
      <w:lvlJc w:val="left"/>
      <w:pPr>
        <w:tabs>
          <w:tab w:val="num" w:pos="5760"/>
        </w:tabs>
        <w:ind w:left="5760" w:hanging="360"/>
      </w:pPr>
      <w:rPr>
        <w:rFonts w:ascii="Courier New" w:hAnsi="Courier New"/>
      </w:rPr>
    </w:lvl>
    <w:lvl w:ilvl="8" w:tplc="93209C5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9892BBBA">
      <w:start w:val="1"/>
      <w:numFmt w:val="bullet"/>
      <w:lvlText w:val=""/>
      <w:lvlJc w:val="left"/>
      <w:pPr>
        <w:ind w:left="720" w:hanging="360"/>
      </w:pPr>
      <w:rPr>
        <w:rFonts w:ascii="Symbol" w:hAnsi="Symbol"/>
      </w:rPr>
    </w:lvl>
    <w:lvl w:ilvl="1" w:tplc="473882BE">
      <w:start w:val="1"/>
      <w:numFmt w:val="bullet"/>
      <w:lvlText w:val="o"/>
      <w:lvlJc w:val="left"/>
      <w:pPr>
        <w:tabs>
          <w:tab w:val="num" w:pos="1440"/>
        </w:tabs>
        <w:ind w:left="1440" w:hanging="360"/>
      </w:pPr>
      <w:rPr>
        <w:rFonts w:ascii="Courier New" w:hAnsi="Courier New"/>
      </w:rPr>
    </w:lvl>
    <w:lvl w:ilvl="2" w:tplc="3022174A">
      <w:start w:val="1"/>
      <w:numFmt w:val="bullet"/>
      <w:lvlText w:val=""/>
      <w:lvlJc w:val="left"/>
      <w:pPr>
        <w:tabs>
          <w:tab w:val="num" w:pos="2160"/>
        </w:tabs>
        <w:ind w:left="2160" w:hanging="360"/>
      </w:pPr>
      <w:rPr>
        <w:rFonts w:ascii="Wingdings" w:hAnsi="Wingdings"/>
      </w:rPr>
    </w:lvl>
    <w:lvl w:ilvl="3" w:tplc="E4D09B70">
      <w:start w:val="1"/>
      <w:numFmt w:val="bullet"/>
      <w:lvlText w:val=""/>
      <w:lvlJc w:val="left"/>
      <w:pPr>
        <w:tabs>
          <w:tab w:val="num" w:pos="2880"/>
        </w:tabs>
        <w:ind w:left="2880" w:hanging="360"/>
      </w:pPr>
      <w:rPr>
        <w:rFonts w:ascii="Symbol" w:hAnsi="Symbol"/>
      </w:rPr>
    </w:lvl>
    <w:lvl w:ilvl="4" w:tplc="ABAC6EDC">
      <w:start w:val="1"/>
      <w:numFmt w:val="bullet"/>
      <w:lvlText w:val="o"/>
      <w:lvlJc w:val="left"/>
      <w:pPr>
        <w:tabs>
          <w:tab w:val="num" w:pos="3600"/>
        </w:tabs>
        <w:ind w:left="3600" w:hanging="360"/>
      </w:pPr>
      <w:rPr>
        <w:rFonts w:ascii="Courier New" w:hAnsi="Courier New"/>
      </w:rPr>
    </w:lvl>
    <w:lvl w:ilvl="5" w:tplc="46D607FA">
      <w:start w:val="1"/>
      <w:numFmt w:val="bullet"/>
      <w:lvlText w:val=""/>
      <w:lvlJc w:val="left"/>
      <w:pPr>
        <w:tabs>
          <w:tab w:val="num" w:pos="4320"/>
        </w:tabs>
        <w:ind w:left="4320" w:hanging="360"/>
      </w:pPr>
      <w:rPr>
        <w:rFonts w:ascii="Wingdings" w:hAnsi="Wingdings"/>
      </w:rPr>
    </w:lvl>
    <w:lvl w:ilvl="6" w:tplc="5CC0A2F6">
      <w:start w:val="1"/>
      <w:numFmt w:val="bullet"/>
      <w:lvlText w:val=""/>
      <w:lvlJc w:val="left"/>
      <w:pPr>
        <w:tabs>
          <w:tab w:val="num" w:pos="5040"/>
        </w:tabs>
        <w:ind w:left="5040" w:hanging="360"/>
      </w:pPr>
      <w:rPr>
        <w:rFonts w:ascii="Symbol" w:hAnsi="Symbol"/>
      </w:rPr>
    </w:lvl>
    <w:lvl w:ilvl="7" w:tplc="5C08F164">
      <w:start w:val="1"/>
      <w:numFmt w:val="bullet"/>
      <w:lvlText w:val="o"/>
      <w:lvlJc w:val="left"/>
      <w:pPr>
        <w:tabs>
          <w:tab w:val="num" w:pos="5760"/>
        </w:tabs>
        <w:ind w:left="5760" w:hanging="360"/>
      </w:pPr>
      <w:rPr>
        <w:rFonts w:ascii="Courier New" w:hAnsi="Courier New"/>
      </w:rPr>
    </w:lvl>
    <w:lvl w:ilvl="8" w:tplc="54269A0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663A323C">
      <w:start w:val="1"/>
      <w:numFmt w:val="bullet"/>
      <w:lvlText w:val=""/>
      <w:lvlJc w:val="left"/>
      <w:pPr>
        <w:ind w:left="720" w:hanging="360"/>
      </w:pPr>
      <w:rPr>
        <w:rFonts w:ascii="Symbol" w:hAnsi="Symbol"/>
      </w:rPr>
    </w:lvl>
    <w:lvl w:ilvl="1" w:tplc="A6CA43BE">
      <w:start w:val="1"/>
      <w:numFmt w:val="bullet"/>
      <w:lvlText w:val="o"/>
      <w:lvlJc w:val="left"/>
      <w:pPr>
        <w:tabs>
          <w:tab w:val="num" w:pos="1440"/>
        </w:tabs>
        <w:ind w:left="1440" w:hanging="360"/>
      </w:pPr>
      <w:rPr>
        <w:rFonts w:ascii="Courier New" w:hAnsi="Courier New"/>
      </w:rPr>
    </w:lvl>
    <w:lvl w:ilvl="2" w:tplc="4F1AFE24">
      <w:start w:val="1"/>
      <w:numFmt w:val="bullet"/>
      <w:lvlText w:val=""/>
      <w:lvlJc w:val="left"/>
      <w:pPr>
        <w:tabs>
          <w:tab w:val="num" w:pos="2160"/>
        </w:tabs>
        <w:ind w:left="2160" w:hanging="360"/>
      </w:pPr>
      <w:rPr>
        <w:rFonts w:ascii="Wingdings" w:hAnsi="Wingdings"/>
      </w:rPr>
    </w:lvl>
    <w:lvl w:ilvl="3" w:tplc="4C304BD0">
      <w:start w:val="1"/>
      <w:numFmt w:val="bullet"/>
      <w:lvlText w:val=""/>
      <w:lvlJc w:val="left"/>
      <w:pPr>
        <w:tabs>
          <w:tab w:val="num" w:pos="2880"/>
        </w:tabs>
        <w:ind w:left="2880" w:hanging="360"/>
      </w:pPr>
      <w:rPr>
        <w:rFonts w:ascii="Symbol" w:hAnsi="Symbol"/>
      </w:rPr>
    </w:lvl>
    <w:lvl w:ilvl="4" w:tplc="F93E63E8">
      <w:start w:val="1"/>
      <w:numFmt w:val="bullet"/>
      <w:lvlText w:val="o"/>
      <w:lvlJc w:val="left"/>
      <w:pPr>
        <w:tabs>
          <w:tab w:val="num" w:pos="3600"/>
        </w:tabs>
        <w:ind w:left="3600" w:hanging="360"/>
      </w:pPr>
      <w:rPr>
        <w:rFonts w:ascii="Courier New" w:hAnsi="Courier New"/>
      </w:rPr>
    </w:lvl>
    <w:lvl w:ilvl="5" w:tplc="11C4E77C">
      <w:start w:val="1"/>
      <w:numFmt w:val="bullet"/>
      <w:lvlText w:val=""/>
      <w:lvlJc w:val="left"/>
      <w:pPr>
        <w:tabs>
          <w:tab w:val="num" w:pos="4320"/>
        </w:tabs>
        <w:ind w:left="4320" w:hanging="360"/>
      </w:pPr>
      <w:rPr>
        <w:rFonts w:ascii="Wingdings" w:hAnsi="Wingdings"/>
      </w:rPr>
    </w:lvl>
    <w:lvl w:ilvl="6" w:tplc="3E628B44">
      <w:start w:val="1"/>
      <w:numFmt w:val="bullet"/>
      <w:lvlText w:val=""/>
      <w:lvlJc w:val="left"/>
      <w:pPr>
        <w:tabs>
          <w:tab w:val="num" w:pos="5040"/>
        </w:tabs>
        <w:ind w:left="5040" w:hanging="360"/>
      </w:pPr>
      <w:rPr>
        <w:rFonts w:ascii="Symbol" w:hAnsi="Symbol"/>
      </w:rPr>
    </w:lvl>
    <w:lvl w:ilvl="7" w:tplc="3246FA08">
      <w:start w:val="1"/>
      <w:numFmt w:val="bullet"/>
      <w:lvlText w:val="o"/>
      <w:lvlJc w:val="left"/>
      <w:pPr>
        <w:tabs>
          <w:tab w:val="num" w:pos="5760"/>
        </w:tabs>
        <w:ind w:left="5760" w:hanging="360"/>
      </w:pPr>
      <w:rPr>
        <w:rFonts w:ascii="Courier New" w:hAnsi="Courier New"/>
      </w:rPr>
    </w:lvl>
    <w:lvl w:ilvl="8" w:tplc="8BE8A856">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EA472AA">
      <w:start w:val="1"/>
      <w:numFmt w:val="bullet"/>
      <w:lvlText w:val=""/>
      <w:lvlJc w:val="left"/>
      <w:pPr>
        <w:ind w:left="720" w:hanging="360"/>
      </w:pPr>
      <w:rPr>
        <w:rFonts w:ascii="Symbol" w:hAnsi="Symbol"/>
      </w:rPr>
    </w:lvl>
    <w:lvl w:ilvl="1" w:tplc="635664B2">
      <w:start w:val="1"/>
      <w:numFmt w:val="bullet"/>
      <w:lvlText w:val="o"/>
      <w:lvlJc w:val="left"/>
      <w:pPr>
        <w:tabs>
          <w:tab w:val="num" w:pos="1440"/>
        </w:tabs>
        <w:ind w:left="1440" w:hanging="360"/>
      </w:pPr>
      <w:rPr>
        <w:rFonts w:ascii="Courier New" w:hAnsi="Courier New"/>
      </w:rPr>
    </w:lvl>
    <w:lvl w:ilvl="2" w:tplc="6EB6DE38">
      <w:start w:val="1"/>
      <w:numFmt w:val="bullet"/>
      <w:lvlText w:val=""/>
      <w:lvlJc w:val="left"/>
      <w:pPr>
        <w:tabs>
          <w:tab w:val="num" w:pos="2160"/>
        </w:tabs>
        <w:ind w:left="2160" w:hanging="360"/>
      </w:pPr>
      <w:rPr>
        <w:rFonts w:ascii="Wingdings" w:hAnsi="Wingdings"/>
      </w:rPr>
    </w:lvl>
    <w:lvl w:ilvl="3" w:tplc="935CB06C">
      <w:start w:val="1"/>
      <w:numFmt w:val="bullet"/>
      <w:lvlText w:val=""/>
      <w:lvlJc w:val="left"/>
      <w:pPr>
        <w:tabs>
          <w:tab w:val="num" w:pos="2880"/>
        </w:tabs>
        <w:ind w:left="2880" w:hanging="360"/>
      </w:pPr>
      <w:rPr>
        <w:rFonts w:ascii="Symbol" w:hAnsi="Symbol"/>
      </w:rPr>
    </w:lvl>
    <w:lvl w:ilvl="4" w:tplc="C58620C8">
      <w:start w:val="1"/>
      <w:numFmt w:val="bullet"/>
      <w:lvlText w:val="o"/>
      <w:lvlJc w:val="left"/>
      <w:pPr>
        <w:tabs>
          <w:tab w:val="num" w:pos="3600"/>
        </w:tabs>
        <w:ind w:left="3600" w:hanging="360"/>
      </w:pPr>
      <w:rPr>
        <w:rFonts w:ascii="Courier New" w:hAnsi="Courier New"/>
      </w:rPr>
    </w:lvl>
    <w:lvl w:ilvl="5" w:tplc="ECE49EE8">
      <w:start w:val="1"/>
      <w:numFmt w:val="bullet"/>
      <w:lvlText w:val=""/>
      <w:lvlJc w:val="left"/>
      <w:pPr>
        <w:tabs>
          <w:tab w:val="num" w:pos="4320"/>
        </w:tabs>
        <w:ind w:left="4320" w:hanging="360"/>
      </w:pPr>
      <w:rPr>
        <w:rFonts w:ascii="Wingdings" w:hAnsi="Wingdings"/>
      </w:rPr>
    </w:lvl>
    <w:lvl w:ilvl="6" w:tplc="A56CB08C">
      <w:start w:val="1"/>
      <w:numFmt w:val="bullet"/>
      <w:lvlText w:val=""/>
      <w:lvlJc w:val="left"/>
      <w:pPr>
        <w:tabs>
          <w:tab w:val="num" w:pos="5040"/>
        </w:tabs>
        <w:ind w:left="5040" w:hanging="360"/>
      </w:pPr>
      <w:rPr>
        <w:rFonts w:ascii="Symbol" w:hAnsi="Symbol"/>
      </w:rPr>
    </w:lvl>
    <w:lvl w:ilvl="7" w:tplc="6AD4A41A">
      <w:start w:val="1"/>
      <w:numFmt w:val="bullet"/>
      <w:lvlText w:val="o"/>
      <w:lvlJc w:val="left"/>
      <w:pPr>
        <w:tabs>
          <w:tab w:val="num" w:pos="5760"/>
        </w:tabs>
        <w:ind w:left="5760" w:hanging="360"/>
      </w:pPr>
      <w:rPr>
        <w:rFonts w:ascii="Courier New" w:hAnsi="Courier New"/>
      </w:rPr>
    </w:lvl>
    <w:lvl w:ilvl="8" w:tplc="0B9EF1D6">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598A992C">
      <w:start w:val="1"/>
      <w:numFmt w:val="bullet"/>
      <w:lvlText w:val=""/>
      <w:lvlJc w:val="left"/>
      <w:pPr>
        <w:ind w:left="720" w:hanging="360"/>
      </w:pPr>
      <w:rPr>
        <w:rFonts w:ascii="Symbol" w:hAnsi="Symbol"/>
      </w:rPr>
    </w:lvl>
    <w:lvl w:ilvl="1" w:tplc="C846D75A">
      <w:start w:val="1"/>
      <w:numFmt w:val="bullet"/>
      <w:lvlText w:val="o"/>
      <w:lvlJc w:val="left"/>
      <w:pPr>
        <w:tabs>
          <w:tab w:val="num" w:pos="1440"/>
        </w:tabs>
        <w:ind w:left="1440" w:hanging="360"/>
      </w:pPr>
      <w:rPr>
        <w:rFonts w:ascii="Courier New" w:hAnsi="Courier New"/>
      </w:rPr>
    </w:lvl>
    <w:lvl w:ilvl="2" w:tplc="0FDCA6EC">
      <w:start w:val="1"/>
      <w:numFmt w:val="bullet"/>
      <w:lvlText w:val=""/>
      <w:lvlJc w:val="left"/>
      <w:pPr>
        <w:tabs>
          <w:tab w:val="num" w:pos="2160"/>
        </w:tabs>
        <w:ind w:left="2160" w:hanging="360"/>
      </w:pPr>
      <w:rPr>
        <w:rFonts w:ascii="Wingdings" w:hAnsi="Wingdings"/>
      </w:rPr>
    </w:lvl>
    <w:lvl w:ilvl="3" w:tplc="488819BC">
      <w:start w:val="1"/>
      <w:numFmt w:val="bullet"/>
      <w:lvlText w:val=""/>
      <w:lvlJc w:val="left"/>
      <w:pPr>
        <w:tabs>
          <w:tab w:val="num" w:pos="2880"/>
        </w:tabs>
        <w:ind w:left="2880" w:hanging="360"/>
      </w:pPr>
      <w:rPr>
        <w:rFonts w:ascii="Symbol" w:hAnsi="Symbol"/>
      </w:rPr>
    </w:lvl>
    <w:lvl w:ilvl="4" w:tplc="C4160BD8">
      <w:start w:val="1"/>
      <w:numFmt w:val="bullet"/>
      <w:lvlText w:val="o"/>
      <w:lvlJc w:val="left"/>
      <w:pPr>
        <w:tabs>
          <w:tab w:val="num" w:pos="3600"/>
        </w:tabs>
        <w:ind w:left="3600" w:hanging="360"/>
      </w:pPr>
      <w:rPr>
        <w:rFonts w:ascii="Courier New" w:hAnsi="Courier New"/>
      </w:rPr>
    </w:lvl>
    <w:lvl w:ilvl="5" w:tplc="C868DF40">
      <w:start w:val="1"/>
      <w:numFmt w:val="bullet"/>
      <w:lvlText w:val=""/>
      <w:lvlJc w:val="left"/>
      <w:pPr>
        <w:tabs>
          <w:tab w:val="num" w:pos="4320"/>
        </w:tabs>
        <w:ind w:left="4320" w:hanging="360"/>
      </w:pPr>
      <w:rPr>
        <w:rFonts w:ascii="Wingdings" w:hAnsi="Wingdings"/>
      </w:rPr>
    </w:lvl>
    <w:lvl w:ilvl="6" w:tplc="3CFE6418">
      <w:start w:val="1"/>
      <w:numFmt w:val="bullet"/>
      <w:lvlText w:val=""/>
      <w:lvlJc w:val="left"/>
      <w:pPr>
        <w:tabs>
          <w:tab w:val="num" w:pos="5040"/>
        </w:tabs>
        <w:ind w:left="5040" w:hanging="360"/>
      </w:pPr>
      <w:rPr>
        <w:rFonts w:ascii="Symbol" w:hAnsi="Symbol"/>
      </w:rPr>
    </w:lvl>
    <w:lvl w:ilvl="7" w:tplc="6C5C8BE2">
      <w:start w:val="1"/>
      <w:numFmt w:val="bullet"/>
      <w:lvlText w:val="o"/>
      <w:lvlJc w:val="left"/>
      <w:pPr>
        <w:tabs>
          <w:tab w:val="num" w:pos="5760"/>
        </w:tabs>
        <w:ind w:left="5760" w:hanging="360"/>
      </w:pPr>
      <w:rPr>
        <w:rFonts w:ascii="Courier New" w:hAnsi="Courier New"/>
      </w:rPr>
    </w:lvl>
    <w:lvl w:ilvl="8" w:tplc="C400EAC4">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F9C6C308">
      <w:start w:val="1"/>
      <w:numFmt w:val="bullet"/>
      <w:lvlText w:val=""/>
      <w:lvlJc w:val="left"/>
      <w:pPr>
        <w:ind w:left="720" w:hanging="360"/>
      </w:pPr>
      <w:rPr>
        <w:rFonts w:ascii="Symbol" w:hAnsi="Symbol"/>
      </w:rPr>
    </w:lvl>
    <w:lvl w:ilvl="1" w:tplc="B24A7442">
      <w:start w:val="1"/>
      <w:numFmt w:val="bullet"/>
      <w:lvlText w:val="o"/>
      <w:lvlJc w:val="left"/>
      <w:pPr>
        <w:tabs>
          <w:tab w:val="num" w:pos="1440"/>
        </w:tabs>
        <w:ind w:left="1440" w:hanging="360"/>
      </w:pPr>
      <w:rPr>
        <w:rFonts w:ascii="Courier New" w:hAnsi="Courier New"/>
      </w:rPr>
    </w:lvl>
    <w:lvl w:ilvl="2" w:tplc="99002012">
      <w:start w:val="1"/>
      <w:numFmt w:val="bullet"/>
      <w:lvlText w:val=""/>
      <w:lvlJc w:val="left"/>
      <w:pPr>
        <w:tabs>
          <w:tab w:val="num" w:pos="2160"/>
        </w:tabs>
        <w:ind w:left="2160" w:hanging="360"/>
      </w:pPr>
      <w:rPr>
        <w:rFonts w:ascii="Wingdings" w:hAnsi="Wingdings"/>
      </w:rPr>
    </w:lvl>
    <w:lvl w:ilvl="3" w:tplc="B434CB3C">
      <w:start w:val="1"/>
      <w:numFmt w:val="bullet"/>
      <w:lvlText w:val=""/>
      <w:lvlJc w:val="left"/>
      <w:pPr>
        <w:tabs>
          <w:tab w:val="num" w:pos="2880"/>
        </w:tabs>
        <w:ind w:left="2880" w:hanging="360"/>
      </w:pPr>
      <w:rPr>
        <w:rFonts w:ascii="Symbol" w:hAnsi="Symbol"/>
      </w:rPr>
    </w:lvl>
    <w:lvl w:ilvl="4" w:tplc="38F09D30">
      <w:start w:val="1"/>
      <w:numFmt w:val="bullet"/>
      <w:lvlText w:val="o"/>
      <w:lvlJc w:val="left"/>
      <w:pPr>
        <w:tabs>
          <w:tab w:val="num" w:pos="3600"/>
        </w:tabs>
        <w:ind w:left="3600" w:hanging="360"/>
      </w:pPr>
      <w:rPr>
        <w:rFonts w:ascii="Courier New" w:hAnsi="Courier New"/>
      </w:rPr>
    </w:lvl>
    <w:lvl w:ilvl="5" w:tplc="BF56D438">
      <w:start w:val="1"/>
      <w:numFmt w:val="bullet"/>
      <w:lvlText w:val=""/>
      <w:lvlJc w:val="left"/>
      <w:pPr>
        <w:tabs>
          <w:tab w:val="num" w:pos="4320"/>
        </w:tabs>
        <w:ind w:left="4320" w:hanging="360"/>
      </w:pPr>
      <w:rPr>
        <w:rFonts w:ascii="Wingdings" w:hAnsi="Wingdings"/>
      </w:rPr>
    </w:lvl>
    <w:lvl w:ilvl="6" w:tplc="114E5926">
      <w:start w:val="1"/>
      <w:numFmt w:val="bullet"/>
      <w:lvlText w:val=""/>
      <w:lvlJc w:val="left"/>
      <w:pPr>
        <w:tabs>
          <w:tab w:val="num" w:pos="5040"/>
        </w:tabs>
        <w:ind w:left="5040" w:hanging="360"/>
      </w:pPr>
      <w:rPr>
        <w:rFonts w:ascii="Symbol" w:hAnsi="Symbol"/>
      </w:rPr>
    </w:lvl>
    <w:lvl w:ilvl="7" w:tplc="605030B6">
      <w:start w:val="1"/>
      <w:numFmt w:val="bullet"/>
      <w:lvlText w:val="o"/>
      <w:lvlJc w:val="left"/>
      <w:pPr>
        <w:tabs>
          <w:tab w:val="num" w:pos="5760"/>
        </w:tabs>
        <w:ind w:left="5760" w:hanging="360"/>
      </w:pPr>
      <w:rPr>
        <w:rFonts w:ascii="Courier New" w:hAnsi="Courier New"/>
      </w:rPr>
    </w:lvl>
    <w:lvl w:ilvl="8" w:tplc="119CE4F0">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C56EC7BC">
      <w:start w:val="1"/>
      <w:numFmt w:val="bullet"/>
      <w:lvlText w:val=""/>
      <w:lvlJc w:val="left"/>
      <w:pPr>
        <w:ind w:left="720" w:hanging="360"/>
      </w:pPr>
      <w:rPr>
        <w:rFonts w:ascii="Symbol" w:hAnsi="Symbol"/>
      </w:rPr>
    </w:lvl>
    <w:lvl w:ilvl="1" w:tplc="2E4A1EAC">
      <w:start w:val="1"/>
      <w:numFmt w:val="bullet"/>
      <w:lvlText w:val="o"/>
      <w:lvlJc w:val="left"/>
      <w:pPr>
        <w:tabs>
          <w:tab w:val="num" w:pos="1440"/>
        </w:tabs>
        <w:ind w:left="1440" w:hanging="360"/>
      </w:pPr>
      <w:rPr>
        <w:rFonts w:ascii="Courier New" w:hAnsi="Courier New"/>
      </w:rPr>
    </w:lvl>
    <w:lvl w:ilvl="2" w:tplc="14020604">
      <w:start w:val="1"/>
      <w:numFmt w:val="bullet"/>
      <w:lvlText w:val=""/>
      <w:lvlJc w:val="left"/>
      <w:pPr>
        <w:tabs>
          <w:tab w:val="num" w:pos="2160"/>
        </w:tabs>
        <w:ind w:left="2160" w:hanging="360"/>
      </w:pPr>
      <w:rPr>
        <w:rFonts w:ascii="Wingdings" w:hAnsi="Wingdings"/>
      </w:rPr>
    </w:lvl>
    <w:lvl w:ilvl="3" w:tplc="1DC6BAA6">
      <w:start w:val="1"/>
      <w:numFmt w:val="bullet"/>
      <w:lvlText w:val=""/>
      <w:lvlJc w:val="left"/>
      <w:pPr>
        <w:tabs>
          <w:tab w:val="num" w:pos="2880"/>
        </w:tabs>
        <w:ind w:left="2880" w:hanging="360"/>
      </w:pPr>
      <w:rPr>
        <w:rFonts w:ascii="Symbol" w:hAnsi="Symbol"/>
      </w:rPr>
    </w:lvl>
    <w:lvl w:ilvl="4" w:tplc="170A2B42">
      <w:start w:val="1"/>
      <w:numFmt w:val="bullet"/>
      <w:lvlText w:val="o"/>
      <w:lvlJc w:val="left"/>
      <w:pPr>
        <w:tabs>
          <w:tab w:val="num" w:pos="3600"/>
        </w:tabs>
        <w:ind w:left="3600" w:hanging="360"/>
      </w:pPr>
      <w:rPr>
        <w:rFonts w:ascii="Courier New" w:hAnsi="Courier New"/>
      </w:rPr>
    </w:lvl>
    <w:lvl w:ilvl="5" w:tplc="C826E7B8">
      <w:start w:val="1"/>
      <w:numFmt w:val="bullet"/>
      <w:lvlText w:val=""/>
      <w:lvlJc w:val="left"/>
      <w:pPr>
        <w:tabs>
          <w:tab w:val="num" w:pos="4320"/>
        </w:tabs>
        <w:ind w:left="4320" w:hanging="360"/>
      </w:pPr>
      <w:rPr>
        <w:rFonts w:ascii="Wingdings" w:hAnsi="Wingdings"/>
      </w:rPr>
    </w:lvl>
    <w:lvl w:ilvl="6" w:tplc="FC3E66B2">
      <w:start w:val="1"/>
      <w:numFmt w:val="bullet"/>
      <w:lvlText w:val=""/>
      <w:lvlJc w:val="left"/>
      <w:pPr>
        <w:tabs>
          <w:tab w:val="num" w:pos="5040"/>
        </w:tabs>
        <w:ind w:left="5040" w:hanging="360"/>
      </w:pPr>
      <w:rPr>
        <w:rFonts w:ascii="Symbol" w:hAnsi="Symbol"/>
      </w:rPr>
    </w:lvl>
    <w:lvl w:ilvl="7" w:tplc="287C6EBE">
      <w:start w:val="1"/>
      <w:numFmt w:val="bullet"/>
      <w:lvlText w:val="o"/>
      <w:lvlJc w:val="left"/>
      <w:pPr>
        <w:tabs>
          <w:tab w:val="num" w:pos="5760"/>
        </w:tabs>
        <w:ind w:left="5760" w:hanging="360"/>
      </w:pPr>
      <w:rPr>
        <w:rFonts w:ascii="Courier New" w:hAnsi="Courier New"/>
      </w:rPr>
    </w:lvl>
    <w:lvl w:ilvl="8" w:tplc="DA52179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4958332E">
      <w:start w:val="1"/>
      <w:numFmt w:val="bullet"/>
      <w:lvlText w:val=""/>
      <w:lvlJc w:val="left"/>
      <w:pPr>
        <w:ind w:left="720" w:hanging="360"/>
      </w:pPr>
      <w:rPr>
        <w:rFonts w:ascii="Symbol" w:hAnsi="Symbol"/>
      </w:rPr>
    </w:lvl>
    <w:lvl w:ilvl="1" w:tplc="E25A477A">
      <w:start w:val="1"/>
      <w:numFmt w:val="bullet"/>
      <w:lvlText w:val="o"/>
      <w:lvlJc w:val="left"/>
      <w:pPr>
        <w:tabs>
          <w:tab w:val="num" w:pos="1440"/>
        </w:tabs>
        <w:ind w:left="1440" w:hanging="360"/>
      </w:pPr>
      <w:rPr>
        <w:rFonts w:ascii="Courier New" w:hAnsi="Courier New"/>
      </w:rPr>
    </w:lvl>
    <w:lvl w:ilvl="2" w:tplc="8EE8D330">
      <w:start w:val="1"/>
      <w:numFmt w:val="bullet"/>
      <w:lvlText w:val=""/>
      <w:lvlJc w:val="left"/>
      <w:pPr>
        <w:tabs>
          <w:tab w:val="num" w:pos="2160"/>
        </w:tabs>
        <w:ind w:left="2160" w:hanging="360"/>
      </w:pPr>
      <w:rPr>
        <w:rFonts w:ascii="Wingdings" w:hAnsi="Wingdings"/>
      </w:rPr>
    </w:lvl>
    <w:lvl w:ilvl="3" w:tplc="63820F2A">
      <w:start w:val="1"/>
      <w:numFmt w:val="bullet"/>
      <w:lvlText w:val=""/>
      <w:lvlJc w:val="left"/>
      <w:pPr>
        <w:tabs>
          <w:tab w:val="num" w:pos="2880"/>
        </w:tabs>
        <w:ind w:left="2880" w:hanging="360"/>
      </w:pPr>
      <w:rPr>
        <w:rFonts w:ascii="Symbol" w:hAnsi="Symbol"/>
      </w:rPr>
    </w:lvl>
    <w:lvl w:ilvl="4" w:tplc="FDE6097E">
      <w:start w:val="1"/>
      <w:numFmt w:val="bullet"/>
      <w:lvlText w:val="o"/>
      <w:lvlJc w:val="left"/>
      <w:pPr>
        <w:tabs>
          <w:tab w:val="num" w:pos="3600"/>
        </w:tabs>
        <w:ind w:left="3600" w:hanging="360"/>
      </w:pPr>
      <w:rPr>
        <w:rFonts w:ascii="Courier New" w:hAnsi="Courier New"/>
      </w:rPr>
    </w:lvl>
    <w:lvl w:ilvl="5" w:tplc="63B81A6A">
      <w:start w:val="1"/>
      <w:numFmt w:val="bullet"/>
      <w:lvlText w:val=""/>
      <w:lvlJc w:val="left"/>
      <w:pPr>
        <w:tabs>
          <w:tab w:val="num" w:pos="4320"/>
        </w:tabs>
        <w:ind w:left="4320" w:hanging="360"/>
      </w:pPr>
      <w:rPr>
        <w:rFonts w:ascii="Wingdings" w:hAnsi="Wingdings"/>
      </w:rPr>
    </w:lvl>
    <w:lvl w:ilvl="6" w:tplc="B914C3DE">
      <w:start w:val="1"/>
      <w:numFmt w:val="bullet"/>
      <w:lvlText w:val=""/>
      <w:lvlJc w:val="left"/>
      <w:pPr>
        <w:tabs>
          <w:tab w:val="num" w:pos="5040"/>
        </w:tabs>
        <w:ind w:left="5040" w:hanging="360"/>
      </w:pPr>
      <w:rPr>
        <w:rFonts w:ascii="Symbol" w:hAnsi="Symbol"/>
      </w:rPr>
    </w:lvl>
    <w:lvl w:ilvl="7" w:tplc="A8623D3A">
      <w:start w:val="1"/>
      <w:numFmt w:val="bullet"/>
      <w:lvlText w:val="o"/>
      <w:lvlJc w:val="left"/>
      <w:pPr>
        <w:tabs>
          <w:tab w:val="num" w:pos="5760"/>
        </w:tabs>
        <w:ind w:left="5760" w:hanging="360"/>
      </w:pPr>
      <w:rPr>
        <w:rFonts w:ascii="Courier New" w:hAnsi="Courier New"/>
      </w:rPr>
    </w:lvl>
    <w:lvl w:ilvl="8" w:tplc="4A9EED22">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FC42FF86">
      <w:start w:val="1"/>
      <w:numFmt w:val="bullet"/>
      <w:lvlText w:val=""/>
      <w:lvlJc w:val="left"/>
      <w:pPr>
        <w:ind w:left="720" w:hanging="360"/>
      </w:pPr>
      <w:rPr>
        <w:rFonts w:ascii="Symbol" w:hAnsi="Symbol"/>
      </w:rPr>
    </w:lvl>
    <w:lvl w:ilvl="1" w:tplc="58680A6C">
      <w:start w:val="1"/>
      <w:numFmt w:val="bullet"/>
      <w:lvlText w:val="o"/>
      <w:lvlJc w:val="left"/>
      <w:pPr>
        <w:tabs>
          <w:tab w:val="num" w:pos="1440"/>
        </w:tabs>
        <w:ind w:left="1440" w:hanging="360"/>
      </w:pPr>
      <w:rPr>
        <w:rFonts w:ascii="Courier New" w:hAnsi="Courier New"/>
      </w:rPr>
    </w:lvl>
    <w:lvl w:ilvl="2" w:tplc="124072A0">
      <w:start w:val="1"/>
      <w:numFmt w:val="bullet"/>
      <w:lvlText w:val=""/>
      <w:lvlJc w:val="left"/>
      <w:pPr>
        <w:tabs>
          <w:tab w:val="num" w:pos="2160"/>
        </w:tabs>
        <w:ind w:left="2160" w:hanging="360"/>
      </w:pPr>
      <w:rPr>
        <w:rFonts w:ascii="Wingdings" w:hAnsi="Wingdings"/>
      </w:rPr>
    </w:lvl>
    <w:lvl w:ilvl="3" w:tplc="064E3968">
      <w:start w:val="1"/>
      <w:numFmt w:val="bullet"/>
      <w:lvlText w:val=""/>
      <w:lvlJc w:val="left"/>
      <w:pPr>
        <w:tabs>
          <w:tab w:val="num" w:pos="2880"/>
        </w:tabs>
        <w:ind w:left="2880" w:hanging="360"/>
      </w:pPr>
      <w:rPr>
        <w:rFonts w:ascii="Symbol" w:hAnsi="Symbol"/>
      </w:rPr>
    </w:lvl>
    <w:lvl w:ilvl="4" w:tplc="B96ABB68">
      <w:start w:val="1"/>
      <w:numFmt w:val="bullet"/>
      <w:lvlText w:val="o"/>
      <w:lvlJc w:val="left"/>
      <w:pPr>
        <w:tabs>
          <w:tab w:val="num" w:pos="3600"/>
        </w:tabs>
        <w:ind w:left="3600" w:hanging="360"/>
      </w:pPr>
      <w:rPr>
        <w:rFonts w:ascii="Courier New" w:hAnsi="Courier New"/>
      </w:rPr>
    </w:lvl>
    <w:lvl w:ilvl="5" w:tplc="0BDEA23E">
      <w:start w:val="1"/>
      <w:numFmt w:val="bullet"/>
      <w:lvlText w:val=""/>
      <w:lvlJc w:val="left"/>
      <w:pPr>
        <w:tabs>
          <w:tab w:val="num" w:pos="4320"/>
        </w:tabs>
        <w:ind w:left="4320" w:hanging="360"/>
      </w:pPr>
      <w:rPr>
        <w:rFonts w:ascii="Wingdings" w:hAnsi="Wingdings"/>
      </w:rPr>
    </w:lvl>
    <w:lvl w:ilvl="6" w:tplc="A9FA8E20">
      <w:start w:val="1"/>
      <w:numFmt w:val="bullet"/>
      <w:lvlText w:val=""/>
      <w:lvlJc w:val="left"/>
      <w:pPr>
        <w:tabs>
          <w:tab w:val="num" w:pos="5040"/>
        </w:tabs>
        <w:ind w:left="5040" w:hanging="360"/>
      </w:pPr>
      <w:rPr>
        <w:rFonts w:ascii="Symbol" w:hAnsi="Symbol"/>
      </w:rPr>
    </w:lvl>
    <w:lvl w:ilvl="7" w:tplc="C86428A4">
      <w:start w:val="1"/>
      <w:numFmt w:val="bullet"/>
      <w:lvlText w:val="o"/>
      <w:lvlJc w:val="left"/>
      <w:pPr>
        <w:tabs>
          <w:tab w:val="num" w:pos="5760"/>
        </w:tabs>
        <w:ind w:left="5760" w:hanging="360"/>
      </w:pPr>
      <w:rPr>
        <w:rFonts w:ascii="Courier New" w:hAnsi="Courier New"/>
      </w:rPr>
    </w:lvl>
    <w:lvl w:ilvl="8" w:tplc="A842635E">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5C02308C">
      <w:start w:val="1"/>
      <w:numFmt w:val="bullet"/>
      <w:lvlText w:val=""/>
      <w:lvlJc w:val="left"/>
      <w:pPr>
        <w:ind w:left="720" w:hanging="360"/>
      </w:pPr>
      <w:rPr>
        <w:rFonts w:ascii="Symbol" w:hAnsi="Symbol"/>
      </w:rPr>
    </w:lvl>
    <w:lvl w:ilvl="1" w:tplc="CA9410F8">
      <w:start w:val="1"/>
      <w:numFmt w:val="bullet"/>
      <w:lvlText w:val="o"/>
      <w:lvlJc w:val="left"/>
      <w:pPr>
        <w:tabs>
          <w:tab w:val="num" w:pos="1440"/>
        </w:tabs>
        <w:ind w:left="1440" w:hanging="360"/>
      </w:pPr>
      <w:rPr>
        <w:rFonts w:ascii="Courier New" w:hAnsi="Courier New"/>
      </w:rPr>
    </w:lvl>
    <w:lvl w:ilvl="2" w:tplc="8076AD04">
      <w:start w:val="1"/>
      <w:numFmt w:val="bullet"/>
      <w:lvlText w:val=""/>
      <w:lvlJc w:val="left"/>
      <w:pPr>
        <w:tabs>
          <w:tab w:val="num" w:pos="2160"/>
        </w:tabs>
        <w:ind w:left="2160" w:hanging="360"/>
      </w:pPr>
      <w:rPr>
        <w:rFonts w:ascii="Wingdings" w:hAnsi="Wingdings"/>
      </w:rPr>
    </w:lvl>
    <w:lvl w:ilvl="3" w:tplc="115C7958">
      <w:start w:val="1"/>
      <w:numFmt w:val="bullet"/>
      <w:lvlText w:val=""/>
      <w:lvlJc w:val="left"/>
      <w:pPr>
        <w:tabs>
          <w:tab w:val="num" w:pos="2880"/>
        </w:tabs>
        <w:ind w:left="2880" w:hanging="360"/>
      </w:pPr>
      <w:rPr>
        <w:rFonts w:ascii="Symbol" w:hAnsi="Symbol"/>
      </w:rPr>
    </w:lvl>
    <w:lvl w:ilvl="4" w:tplc="8D82550E">
      <w:start w:val="1"/>
      <w:numFmt w:val="bullet"/>
      <w:lvlText w:val="o"/>
      <w:lvlJc w:val="left"/>
      <w:pPr>
        <w:tabs>
          <w:tab w:val="num" w:pos="3600"/>
        </w:tabs>
        <w:ind w:left="3600" w:hanging="360"/>
      </w:pPr>
      <w:rPr>
        <w:rFonts w:ascii="Courier New" w:hAnsi="Courier New"/>
      </w:rPr>
    </w:lvl>
    <w:lvl w:ilvl="5" w:tplc="78024508">
      <w:start w:val="1"/>
      <w:numFmt w:val="bullet"/>
      <w:lvlText w:val=""/>
      <w:lvlJc w:val="left"/>
      <w:pPr>
        <w:tabs>
          <w:tab w:val="num" w:pos="4320"/>
        </w:tabs>
        <w:ind w:left="4320" w:hanging="360"/>
      </w:pPr>
      <w:rPr>
        <w:rFonts w:ascii="Wingdings" w:hAnsi="Wingdings"/>
      </w:rPr>
    </w:lvl>
    <w:lvl w:ilvl="6" w:tplc="CD82798E">
      <w:start w:val="1"/>
      <w:numFmt w:val="bullet"/>
      <w:lvlText w:val=""/>
      <w:lvlJc w:val="left"/>
      <w:pPr>
        <w:tabs>
          <w:tab w:val="num" w:pos="5040"/>
        </w:tabs>
        <w:ind w:left="5040" w:hanging="360"/>
      </w:pPr>
      <w:rPr>
        <w:rFonts w:ascii="Symbol" w:hAnsi="Symbol"/>
      </w:rPr>
    </w:lvl>
    <w:lvl w:ilvl="7" w:tplc="A3FC81FE">
      <w:start w:val="1"/>
      <w:numFmt w:val="bullet"/>
      <w:lvlText w:val="o"/>
      <w:lvlJc w:val="left"/>
      <w:pPr>
        <w:tabs>
          <w:tab w:val="num" w:pos="5760"/>
        </w:tabs>
        <w:ind w:left="5760" w:hanging="360"/>
      </w:pPr>
      <w:rPr>
        <w:rFonts w:ascii="Courier New" w:hAnsi="Courier New"/>
      </w:rPr>
    </w:lvl>
    <w:lvl w:ilvl="8" w:tplc="5D1A27C0">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2CD43D3E">
      <w:start w:val="1"/>
      <w:numFmt w:val="bullet"/>
      <w:lvlText w:val=""/>
      <w:lvlJc w:val="left"/>
      <w:pPr>
        <w:ind w:left="720" w:hanging="360"/>
      </w:pPr>
      <w:rPr>
        <w:rFonts w:ascii="Symbol" w:hAnsi="Symbol"/>
      </w:rPr>
    </w:lvl>
    <w:lvl w:ilvl="1" w:tplc="C76AC988">
      <w:start w:val="1"/>
      <w:numFmt w:val="bullet"/>
      <w:lvlText w:val="o"/>
      <w:lvlJc w:val="left"/>
      <w:pPr>
        <w:tabs>
          <w:tab w:val="num" w:pos="1440"/>
        </w:tabs>
        <w:ind w:left="1440" w:hanging="360"/>
      </w:pPr>
      <w:rPr>
        <w:rFonts w:ascii="Courier New" w:hAnsi="Courier New"/>
      </w:rPr>
    </w:lvl>
    <w:lvl w:ilvl="2" w:tplc="08DC3E84">
      <w:start w:val="1"/>
      <w:numFmt w:val="bullet"/>
      <w:lvlText w:val=""/>
      <w:lvlJc w:val="left"/>
      <w:pPr>
        <w:tabs>
          <w:tab w:val="num" w:pos="2160"/>
        </w:tabs>
        <w:ind w:left="2160" w:hanging="360"/>
      </w:pPr>
      <w:rPr>
        <w:rFonts w:ascii="Wingdings" w:hAnsi="Wingdings"/>
      </w:rPr>
    </w:lvl>
    <w:lvl w:ilvl="3" w:tplc="D09A3E52">
      <w:start w:val="1"/>
      <w:numFmt w:val="bullet"/>
      <w:lvlText w:val=""/>
      <w:lvlJc w:val="left"/>
      <w:pPr>
        <w:tabs>
          <w:tab w:val="num" w:pos="2880"/>
        </w:tabs>
        <w:ind w:left="2880" w:hanging="360"/>
      </w:pPr>
      <w:rPr>
        <w:rFonts w:ascii="Symbol" w:hAnsi="Symbol"/>
      </w:rPr>
    </w:lvl>
    <w:lvl w:ilvl="4" w:tplc="4D3C6EB8">
      <w:start w:val="1"/>
      <w:numFmt w:val="bullet"/>
      <w:lvlText w:val="o"/>
      <w:lvlJc w:val="left"/>
      <w:pPr>
        <w:tabs>
          <w:tab w:val="num" w:pos="3600"/>
        </w:tabs>
        <w:ind w:left="3600" w:hanging="360"/>
      </w:pPr>
      <w:rPr>
        <w:rFonts w:ascii="Courier New" w:hAnsi="Courier New"/>
      </w:rPr>
    </w:lvl>
    <w:lvl w:ilvl="5" w:tplc="093453F0">
      <w:start w:val="1"/>
      <w:numFmt w:val="bullet"/>
      <w:lvlText w:val=""/>
      <w:lvlJc w:val="left"/>
      <w:pPr>
        <w:tabs>
          <w:tab w:val="num" w:pos="4320"/>
        </w:tabs>
        <w:ind w:left="4320" w:hanging="360"/>
      </w:pPr>
      <w:rPr>
        <w:rFonts w:ascii="Wingdings" w:hAnsi="Wingdings"/>
      </w:rPr>
    </w:lvl>
    <w:lvl w:ilvl="6" w:tplc="A7CCD970">
      <w:start w:val="1"/>
      <w:numFmt w:val="bullet"/>
      <w:lvlText w:val=""/>
      <w:lvlJc w:val="left"/>
      <w:pPr>
        <w:tabs>
          <w:tab w:val="num" w:pos="5040"/>
        </w:tabs>
        <w:ind w:left="5040" w:hanging="360"/>
      </w:pPr>
      <w:rPr>
        <w:rFonts w:ascii="Symbol" w:hAnsi="Symbol"/>
      </w:rPr>
    </w:lvl>
    <w:lvl w:ilvl="7" w:tplc="358A731C">
      <w:start w:val="1"/>
      <w:numFmt w:val="bullet"/>
      <w:lvlText w:val="o"/>
      <w:lvlJc w:val="left"/>
      <w:pPr>
        <w:tabs>
          <w:tab w:val="num" w:pos="5760"/>
        </w:tabs>
        <w:ind w:left="5760" w:hanging="360"/>
      </w:pPr>
      <w:rPr>
        <w:rFonts w:ascii="Courier New" w:hAnsi="Courier New"/>
      </w:rPr>
    </w:lvl>
    <w:lvl w:ilvl="8" w:tplc="82520866">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7B38B260">
      <w:start w:val="1"/>
      <w:numFmt w:val="bullet"/>
      <w:lvlText w:val=""/>
      <w:lvlJc w:val="left"/>
      <w:pPr>
        <w:ind w:left="720" w:hanging="360"/>
      </w:pPr>
      <w:rPr>
        <w:rFonts w:ascii="Symbol" w:hAnsi="Symbol"/>
      </w:rPr>
    </w:lvl>
    <w:lvl w:ilvl="1" w:tplc="BA7829DA">
      <w:start w:val="1"/>
      <w:numFmt w:val="bullet"/>
      <w:lvlText w:val="o"/>
      <w:lvlJc w:val="left"/>
      <w:pPr>
        <w:tabs>
          <w:tab w:val="num" w:pos="1440"/>
        </w:tabs>
        <w:ind w:left="1440" w:hanging="360"/>
      </w:pPr>
      <w:rPr>
        <w:rFonts w:ascii="Courier New" w:hAnsi="Courier New"/>
      </w:rPr>
    </w:lvl>
    <w:lvl w:ilvl="2" w:tplc="1A06BD6C">
      <w:start w:val="1"/>
      <w:numFmt w:val="bullet"/>
      <w:lvlText w:val=""/>
      <w:lvlJc w:val="left"/>
      <w:pPr>
        <w:tabs>
          <w:tab w:val="num" w:pos="2160"/>
        </w:tabs>
        <w:ind w:left="2160" w:hanging="360"/>
      </w:pPr>
      <w:rPr>
        <w:rFonts w:ascii="Wingdings" w:hAnsi="Wingdings"/>
      </w:rPr>
    </w:lvl>
    <w:lvl w:ilvl="3" w:tplc="8FA4F9EA">
      <w:start w:val="1"/>
      <w:numFmt w:val="bullet"/>
      <w:lvlText w:val=""/>
      <w:lvlJc w:val="left"/>
      <w:pPr>
        <w:tabs>
          <w:tab w:val="num" w:pos="2880"/>
        </w:tabs>
        <w:ind w:left="2880" w:hanging="360"/>
      </w:pPr>
      <w:rPr>
        <w:rFonts w:ascii="Symbol" w:hAnsi="Symbol"/>
      </w:rPr>
    </w:lvl>
    <w:lvl w:ilvl="4" w:tplc="3B98B0E0">
      <w:start w:val="1"/>
      <w:numFmt w:val="bullet"/>
      <w:lvlText w:val="o"/>
      <w:lvlJc w:val="left"/>
      <w:pPr>
        <w:tabs>
          <w:tab w:val="num" w:pos="3600"/>
        </w:tabs>
        <w:ind w:left="3600" w:hanging="360"/>
      </w:pPr>
      <w:rPr>
        <w:rFonts w:ascii="Courier New" w:hAnsi="Courier New"/>
      </w:rPr>
    </w:lvl>
    <w:lvl w:ilvl="5" w:tplc="233C1762">
      <w:start w:val="1"/>
      <w:numFmt w:val="bullet"/>
      <w:lvlText w:val=""/>
      <w:lvlJc w:val="left"/>
      <w:pPr>
        <w:tabs>
          <w:tab w:val="num" w:pos="4320"/>
        </w:tabs>
        <w:ind w:left="4320" w:hanging="360"/>
      </w:pPr>
      <w:rPr>
        <w:rFonts w:ascii="Wingdings" w:hAnsi="Wingdings"/>
      </w:rPr>
    </w:lvl>
    <w:lvl w:ilvl="6" w:tplc="6D7C8D6E">
      <w:start w:val="1"/>
      <w:numFmt w:val="bullet"/>
      <w:lvlText w:val=""/>
      <w:lvlJc w:val="left"/>
      <w:pPr>
        <w:tabs>
          <w:tab w:val="num" w:pos="5040"/>
        </w:tabs>
        <w:ind w:left="5040" w:hanging="360"/>
      </w:pPr>
      <w:rPr>
        <w:rFonts w:ascii="Symbol" w:hAnsi="Symbol"/>
      </w:rPr>
    </w:lvl>
    <w:lvl w:ilvl="7" w:tplc="1D3CFC2C">
      <w:start w:val="1"/>
      <w:numFmt w:val="bullet"/>
      <w:lvlText w:val="o"/>
      <w:lvlJc w:val="left"/>
      <w:pPr>
        <w:tabs>
          <w:tab w:val="num" w:pos="5760"/>
        </w:tabs>
        <w:ind w:left="5760" w:hanging="360"/>
      </w:pPr>
      <w:rPr>
        <w:rFonts w:ascii="Courier New" w:hAnsi="Courier New"/>
      </w:rPr>
    </w:lvl>
    <w:lvl w:ilvl="8" w:tplc="F16688A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64D49982">
      <w:start w:val="1"/>
      <w:numFmt w:val="bullet"/>
      <w:lvlText w:val=""/>
      <w:lvlJc w:val="left"/>
      <w:pPr>
        <w:ind w:left="720" w:hanging="360"/>
      </w:pPr>
      <w:rPr>
        <w:rFonts w:ascii="Symbol" w:hAnsi="Symbol"/>
      </w:rPr>
    </w:lvl>
    <w:lvl w:ilvl="1" w:tplc="A25405CE">
      <w:start w:val="1"/>
      <w:numFmt w:val="bullet"/>
      <w:lvlText w:val="o"/>
      <w:lvlJc w:val="left"/>
      <w:pPr>
        <w:tabs>
          <w:tab w:val="num" w:pos="1440"/>
        </w:tabs>
        <w:ind w:left="1440" w:hanging="360"/>
      </w:pPr>
      <w:rPr>
        <w:rFonts w:ascii="Courier New" w:hAnsi="Courier New"/>
      </w:rPr>
    </w:lvl>
    <w:lvl w:ilvl="2" w:tplc="2B084D8E">
      <w:start w:val="1"/>
      <w:numFmt w:val="bullet"/>
      <w:lvlText w:val=""/>
      <w:lvlJc w:val="left"/>
      <w:pPr>
        <w:tabs>
          <w:tab w:val="num" w:pos="2160"/>
        </w:tabs>
        <w:ind w:left="2160" w:hanging="360"/>
      </w:pPr>
      <w:rPr>
        <w:rFonts w:ascii="Wingdings" w:hAnsi="Wingdings"/>
      </w:rPr>
    </w:lvl>
    <w:lvl w:ilvl="3" w:tplc="B790BCEE">
      <w:start w:val="1"/>
      <w:numFmt w:val="bullet"/>
      <w:lvlText w:val=""/>
      <w:lvlJc w:val="left"/>
      <w:pPr>
        <w:tabs>
          <w:tab w:val="num" w:pos="2880"/>
        </w:tabs>
        <w:ind w:left="2880" w:hanging="360"/>
      </w:pPr>
      <w:rPr>
        <w:rFonts w:ascii="Symbol" w:hAnsi="Symbol"/>
      </w:rPr>
    </w:lvl>
    <w:lvl w:ilvl="4" w:tplc="8390CB3A">
      <w:start w:val="1"/>
      <w:numFmt w:val="bullet"/>
      <w:lvlText w:val="o"/>
      <w:lvlJc w:val="left"/>
      <w:pPr>
        <w:tabs>
          <w:tab w:val="num" w:pos="3600"/>
        </w:tabs>
        <w:ind w:left="3600" w:hanging="360"/>
      </w:pPr>
      <w:rPr>
        <w:rFonts w:ascii="Courier New" w:hAnsi="Courier New"/>
      </w:rPr>
    </w:lvl>
    <w:lvl w:ilvl="5" w:tplc="003670C2">
      <w:start w:val="1"/>
      <w:numFmt w:val="bullet"/>
      <w:lvlText w:val=""/>
      <w:lvlJc w:val="left"/>
      <w:pPr>
        <w:tabs>
          <w:tab w:val="num" w:pos="4320"/>
        </w:tabs>
        <w:ind w:left="4320" w:hanging="360"/>
      </w:pPr>
      <w:rPr>
        <w:rFonts w:ascii="Wingdings" w:hAnsi="Wingdings"/>
      </w:rPr>
    </w:lvl>
    <w:lvl w:ilvl="6" w:tplc="4D3C82C6">
      <w:start w:val="1"/>
      <w:numFmt w:val="bullet"/>
      <w:lvlText w:val=""/>
      <w:lvlJc w:val="left"/>
      <w:pPr>
        <w:tabs>
          <w:tab w:val="num" w:pos="5040"/>
        </w:tabs>
        <w:ind w:left="5040" w:hanging="360"/>
      </w:pPr>
      <w:rPr>
        <w:rFonts w:ascii="Symbol" w:hAnsi="Symbol"/>
      </w:rPr>
    </w:lvl>
    <w:lvl w:ilvl="7" w:tplc="66FA0A6E">
      <w:start w:val="1"/>
      <w:numFmt w:val="bullet"/>
      <w:lvlText w:val="o"/>
      <w:lvlJc w:val="left"/>
      <w:pPr>
        <w:tabs>
          <w:tab w:val="num" w:pos="5760"/>
        </w:tabs>
        <w:ind w:left="5760" w:hanging="360"/>
      </w:pPr>
      <w:rPr>
        <w:rFonts w:ascii="Courier New" w:hAnsi="Courier New"/>
      </w:rPr>
    </w:lvl>
    <w:lvl w:ilvl="8" w:tplc="656A048A">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20129DEC">
      <w:start w:val="1"/>
      <w:numFmt w:val="bullet"/>
      <w:lvlText w:val=""/>
      <w:lvlJc w:val="left"/>
      <w:pPr>
        <w:ind w:left="720" w:hanging="360"/>
      </w:pPr>
      <w:rPr>
        <w:rFonts w:ascii="Symbol" w:hAnsi="Symbol"/>
      </w:rPr>
    </w:lvl>
    <w:lvl w:ilvl="1" w:tplc="F0D82D0A">
      <w:start w:val="1"/>
      <w:numFmt w:val="bullet"/>
      <w:lvlText w:val="o"/>
      <w:lvlJc w:val="left"/>
      <w:pPr>
        <w:tabs>
          <w:tab w:val="num" w:pos="1440"/>
        </w:tabs>
        <w:ind w:left="1440" w:hanging="360"/>
      </w:pPr>
      <w:rPr>
        <w:rFonts w:ascii="Courier New" w:hAnsi="Courier New"/>
      </w:rPr>
    </w:lvl>
    <w:lvl w:ilvl="2" w:tplc="35DEF33E">
      <w:start w:val="1"/>
      <w:numFmt w:val="bullet"/>
      <w:lvlText w:val=""/>
      <w:lvlJc w:val="left"/>
      <w:pPr>
        <w:tabs>
          <w:tab w:val="num" w:pos="2160"/>
        </w:tabs>
        <w:ind w:left="2160" w:hanging="360"/>
      </w:pPr>
      <w:rPr>
        <w:rFonts w:ascii="Wingdings" w:hAnsi="Wingdings"/>
      </w:rPr>
    </w:lvl>
    <w:lvl w:ilvl="3" w:tplc="2F7E5D3E">
      <w:start w:val="1"/>
      <w:numFmt w:val="bullet"/>
      <w:lvlText w:val=""/>
      <w:lvlJc w:val="left"/>
      <w:pPr>
        <w:tabs>
          <w:tab w:val="num" w:pos="2880"/>
        </w:tabs>
        <w:ind w:left="2880" w:hanging="360"/>
      </w:pPr>
      <w:rPr>
        <w:rFonts w:ascii="Symbol" w:hAnsi="Symbol"/>
      </w:rPr>
    </w:lvl>
    <w:lvl w:ilvl="4" w:tplc="795E7E64">
      <w:start w:val="1"/>
      <w:numFmt w:val="bullet"/>
      <w:lvlText w:val="o"/>
      <w:lvlJc w:val="left"/>
      <w:pPr>
        <w:tabs>
          <w:tab w:val="num" w:pos="3600"/>
        </w:tabs>
        <w:ind w:left="3600" w:hanging="360"/>
      </w:pPr>
      <w:rPr>
        <w:rFonts w:ascii="Courier New" w:hAnsi="Courier New"/>
      </w:rPr>
    </w:lvl>
    <w:lvl w:ilvl="5" w:tplc="495E0354">
      <w:start w:val="1"/>
      <w:numFmt w:val="bullet"/>
      <w:lvlText w:val=""/>
      <w:lvlJc w:val="left"/>
      <w:pPr>
        <w:tabs>
          <w:tab w:val="num" w:pos="4320"/>
        </w:tabs>
        <w:ind w:left="4320" w:hanging="360"/>
      </w:pPr>
      <w:rPr>
        <w:rFonts w:ascii="Wingdings" w:hAnsi="Wingdings"/>
      </w:rPr>
    </w:lvl>
    <w:lvl w:ilvl="6" w:tplc="FA9CEC60">
      <w:start w:val="1"/>
      <w:numFmt w:val="bullet"/>
      <w:lvlText w:val=""/>
      <w:lvlJc w:val="left"/>
      <w:pPr>
        <w:tabs>
          <w:tab w:val="num" w:pos="5040"/>
        </w:tabs>
        <w:ind w:left="5040" w:hanging="360"/>
      </w:pPr>
      <w:rPr>
        <w:rFonts w:ascii="Symbol" w:hAnsi="Symbol"/>
      </w:rPr>
    </w:lvl>
    <w:lvl w:ilvl="7" w:tplc="E8824214">
      <w:start w:val="1"/>
      <w:numFmt w:val="bullet"/>
      <w:lvlText w:val="o"/>
      <w:lvlJc w:val="left"/>
      <w:pPr>
        <w:tabs>
          <w:tab w:val="num" w:pos="5760"/>
        </w:tabs>
        <w:ind w:left="5760" w:hanging="360"/>
      </w:pPr>
      <w:rPr>
        <w:rFonts w:ascii="Courier New" w:hAnsi="Courier New"/>
      </w:rPr>
    </w:lvl>
    <w:lvl w:ilvl="8" w:tplc="581A5E9A">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B540F368">
      <w:start w:val="1"/>
      <w:numFmt w:val="bullet"/>
      <w:lvlText w:val=""/>
      <w:lvlJc w:val="left"/>
      <w:pPr>
        <w:ind w:left="720" w:hanging="360"/>
      </w:pPr>
      <w:rPr>
        <w:rFonts w:ascii="Symbol" w:hAnsi="Symbol"/>
      </w:rPr>
    </w:lvl>
    <w:lvl w:ilvl="1" w:tplc="A502B336">
      <w:start w:val="1"/>
      <w:numFmt w:val="bullet"/>
      <w:lvlText w:val="o"/>
      <w:lvlJc w:val="left"/>
      <w:pPr>
        <w:tabs>
          <w:tab w:val="num" w:pos="1440"/>
        </w:tabs>
        <w:ind w:left="1440" w:hanging="360"/>
      </w:pPr>
      <w:rPr>
        <w:rFonts w:ascii="Courier New" w:hAnsi="Courier New"/>
      </w:rPr>
    </w:lvl>
    <w:lvl w:ilvl="2" w:tplc="A4EEB294">
      <w:start w:val="1"/>
      <w:numFmt w:val="bullet"/>
      <w:lvlText w:val=""/>
      <w:lvlJc w:val="left"/>
      <w:pPr>
        <w:tabs>
          <w:tab w:val="num" w:pos="2160"/>
        </w:tabs>
        <w:ind w:left="2160" w:hanging="360"/>
      </w:pPr>
      <w:rPr>
        <w:rFonts w:ascii="Wingdings" w:hAnsi="Wingdings"/>
      </w:rPr>
    </w:lvl>
    <w:lvl w:ilvl="3" w:tplc="5E5420CC">
      <w:start w:val="1"/>
      <w:numFmt w:val="bullet"/>
      <w:lvlText w:val=""/>
      <w:lvlJc w:val="left"/>
      <w:pPr>
        <w:tabs>
          <w:tab w:val="num" w:pos="2880"/>
        </w:tabs>
        <w:ind w:left="2880" w:hanging="360"/>
      </w:pPr>
      <w:rPr>
        <w:rFonts w:ascii="Symbol" w:hAnsi="Symbol"/>
      </w:rPr>
    </w:lvl>
    <w:lvl w:ilvl="4" w:tplc="AF08551A">
      <w:start w:val="1"/>
      <w:numFmt w:val="bullet"/>
      <w:lvlText w:val="o"/>
      <w:lvlJc w:val="left"/>
      <w:pPr>
        <w:tabs>
          <w:tab w:val="num" w:pos="3600"/>
        </w:tabs>
        <w:ind w:left="3600" w:hanging="360"/>
      </w:pPr>
      <w:rPr>
        <w:rFonts w:ascii="Courier New" w:hAnsi="Courier New"/>
      </w:rPr>
    </w:lvl>
    <w:lvl w:ilvl="5" w:tplc="2982C46A">
      <w:start w:val="1"/>
      <w:numFmt w:val="bullet"/>
      <w:lvlText w:val=""/>
      <w:lvlJc w:val="left"/>
      <w:pPr>
        <w:tabs>
          <w:tab w:val="num" w:pos="4320"/>
        </w:tabs>
        <w:ind w:left="4320" w:hanging="360"/>
      </w:pPr>
      <w:rPr>
        <w:rFonts w:ascii="Wingdings" w:hAnsi="Wingdings"/>
      </w:rPr>
    </w:lvl>
    <w:lvl w:ilvl="6" w:tplc="B404B162">
      <w:start w:val="1"/>
      <w:numFmt w:val="bullet"/>
      <w:lvlText w:val=""/>
      <w:lvlJc w:val="left"/>
      <w:pPr>
        <w:tabs>
          <w:tab w:val="num" w:pos="5040"/>
        </w:tabs>
        <w:ind w:left="5040" w:hanging="360"/>
      </w:pPr>
      <w:rPr>
        <w:rFonts w:ascii="Symbol" w:hAnsi="Symbol"/>
      </w:rPr>
    </w:lvl>
    <w:lvl w:ilvl="7" w:tplc="89A2B712">
      <w:start w:val="1"/>
      <w:numFmt w:val="bullet"/>
      <w:lvlText w:val="o"/>
      <w:lvlJc w:val="left"/>
      <w:pPr>
        <w:tabs>
          <w:tab w:val="num" w:pos="5760"/>
        </w:tabs>
        <w:ind w:left="5760" w:hanging="360"/>
      </w:pPr>
      <w:rPr>
        <w:rFonts w:ascii="Courier New" w:hAnsi="Courier New"/>
      </w:rPr>
    </w:lvl>
    <w:lvl w:ilvl="8" w:tplc="BFF25ADE">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90E081B0">
      <w:start w:val="1"/>
      <w:numFmt w:val="bullet"/>
      <w:lvlText w:val=""/>
      <w:lvlJc w:val="left"/>
      <w:pPr>
        <w:ind w:left="720" w:hanging="360"/>
      </w:pPr>
      <w:rPr>
        <w:rFonts w:ascii="Symbol" w:hAnsi="Symbol"/>
      </w:rPr>
    </w:lvl>
    <w:lvl w:ilvl="1" w:tplc="D034E632">
      <w:start w:val="1"/>
      <w:numFmt w:val="bullet"/>
      <w:lvlText w:val="o"/>
      <w:lvlJc w:val="left"/>
      <w:pPr>
        <w:tabs>
          <w:tab w:val="num" w:pos="1440"/>
        </w:tabs>
        <w:ind w:left="1440" w:hanging="360"/>
      </w:pPr>
      <w:rPr>
        <w:rFonts w:ascii="Courier New" w:hAnsi="Courier New"/>
      </w:rPr>
    </w:lvl>
    <w:lvl w:ilvl="2" w:tplc="A810E67E">
      <w:start w:val="1"/>
      <w:numFmt w:val="bullet"/>
      <w:lvlText w:val=""/>
      <w:lvlJc w:val="left"/>
      <w:pPr>
        <w:tabs>
          <w:tab w:val="num" w:pos="2160"/>
        </w:tabs>
        <w:ind w:left="2160" w:hanging="360"/>
      </w:pPr>
      <w:rPr>
        <w:rFonts w:ascii="Wingdings" w:hAnsi="Wingdings"/>
      </w:rPr>
    </w:lvl>
    <w:lvl w:ilvl="3" w:tplc="0764E2CA">
      <w:start w:val="1"/>
      <w:numFmt w:val="bullet"/>
      <w:lvlText w:val=""/>
      <w:lvlJc w:val="left"/>
      <w:pPr>
        <w:tabs>
          <w:tab w:val="num" w:pos="2880"/>
        </w:tabs>
        <w:ind w:left="2880" w:hanging="360"/>
      </w:pPr>
      <w:rPr>
        <w:rFonts w:ascii="Symbol" w:hAnsi="Symbol"/>
      </w:rPr>
    </w:lvl>
    <w:lvl w:ilvl="4" w:tplc="0A6E8F52">
      <w:start w:val="1"/>
      <w:numFmt w:val="bullet"/>
      <w:lvlText w:val="o"/>
      <w:lvlJc w:val="left"/>
      <w:pPr>
        <w:tabs>
          <w:tab w:val="num" w:pos="3600"/>
        </w:tabs>
        <w:ind w:left="3600" w:hanging="360"/>
      </w:pPr>
      <w:rPr>
        <w:rFonts w:ascii="Courier New" w:hAnsi="Courier New"/>
      </w:rPr>
    </w:lvl>
    <w:lvl w:ilvl="5" w:tplc="BE2E804C">
      <w:start w:val="1"/>
      <w:numFmt w:val="bullet"/>
      <w:lvlText w:val=""/>
      <w:lvlJc w:val="left"/>
      <w:pPr>
        <w:tabs>
          <w:tab w:val="num" w:pos="4320"/>
        </w:tabs>
        <w:ind w:left="4320" w:hanging="360"/>
      </w:pPr>
      <w:rPr>
        <w:rFonts w:ascii="Wingdings" w:hAnsi="Wingdings"/>
      </w:rPr>
    </w:lvl>
    <w:lvl w:ilvl="6" w:tplc="4D5665B6">
      <w:start w:val="1"/>
      <w:numFmt w:val="bullet"/>
      <w:lvlText w:val=""/>
      <w:lvlJc w:val="left"/>
      <w:pPr>
        <w:tabs>
          <w:tab w:val="num" w:pos="5040"/>
        </w:tabs>
        <w:ind w:left="5040" w:hanging="360"/>
      </w:pPr>
      <w:rPr>
        <w:rFonts w:ascii="Symbol" w:hAnsi="Symbol"/>
      </w:rPr>
    </w:lvl>
    <w:lvl w:ilvl="7" w:tplc="65A26750">
      <w:start w:val="1"/>
      <w:numFmt w:val="bullet"/>
      <w:lvlText w:val="o"/>
      <w:lvlJc w:val="left"/>
      <w:pPr>
        <w:tabs>
          <w:tab w:val="num" w:pos="5760"/>
        </w:tabs>
        <w:ind w:left="5760" w:hanging="360"/>
      </w:pPr>
      <w:rPr>
        <w:rFonts w:ascii="Courier New" w:hAnsi="Courier New"/>
      </w:rPr>
    </w:lvl>
    <w:lvl w:ilvl="8" w:tplc="ED940864">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tplc="E5582660">
      <w:start w:val="1"/>
      <w:numFmt w:val="bullet"/>
      <w:lvlText w:val=""/>
      <w:lvlJc w:val="left"/>
      <w:pPr>
        <w:ind w:left="720" w:hanging="360"/>
      </w:pPr>
      <w:rPr>
        <w:rFonts w:ascii="Symbol" w:hAnsi="Symbol"/>
      </w:rPr>
    </w:lvl>
    <w:lvl w:ilvl="1" w:tplc="B6BA6E1A">
      <w:start w:val="1"/>
      <w:numFmt w:val="bullet"/>
      <w:lvlText w:val="o"/>
      <w:lvlJc w:val="left"/>
      <w:pPr>
        <w:tabs>
          <w:tab w:val="num" w:pos="1440"/>
        </w:tabs>
        <w:ind w:left="1440" w:hanging="360"/>
      </w:pPr>
      <w:rPr>
        <w:rFonts w:ascii="Courier New" w:hAnsi="Courier New"/>
      </w:rPr>
    </w:lvl>
    <w:lvl w:ilvl="2" w:tplc="7834F5C6">
      <w:start w:val="1"/>
      <w:numFmt w:val="bullet"/>
      <w:lvlText w:val=""/>
      <w:lvlJc w:val="left"/>
      <w:pPr>
        <w:tabs>
          <w:tab w:val="num" w:pos="2160"/>
        </w:tabs>
        <w:ind w:left="2160" w:hanging="360"/>
      </w:pPr>
      <w:rPr>
        <w:rFonts w:ascii="Wingdings" w:hAnsi="Wingdings"/>
      </w:rPr>
    </w:lvl>
    <w:lvl w:ilvl="3" w:tplc="653AEF84">
      <w:start w:val="1"/>
      <w:numFmt w:val="bullet"/>
      <w:lvlText w:val=""/>
      <w:lvlJc w:val="left"/>
      <w:pPr>
        <w:tabs>
          <w:tab w:val="num" w:pos="2880"/>
        </w:tabs>
        <w:ind w:left="2880" w:hanging="360"/>
      </w:pPr>
      <w:rPr>
        <w:rFonts w:ascii="Symbol" w:hAnsi="Symbol"/>
      </w:rPr>
    </w:lvl>
    <w:lvl w:ilvl="4" w:tplc="3F3E8A7A">
      <w:start w:val="1"/>
      <w:numFmt w:val="bullet"/>
      <w:lvlText w:val="o"/>
      <w:lvlJc w:val="left"/>
      <w:pPr>
        <w:tabs>
          <w:tab w:val="num" w:pos="3600"/>
        </w:tabs>
        <w:ind w:left="3600" w:hanging="360"/>
      </w:pPr>
      <w:rPr>
        <w:rFonts w:ascii="Courier New" w:hAnsi="Courier New"/>
      </w:rPr>
    </w:lvl>
    <w:lvl w:ilvl="5" w:tplc="E77E5A48">
      <w:start w:val="1"/>
      <w:numFmt w:val="bullet"/>
      <w:lvlText w:val=""/>
      <w:lvlJc w:val="left"/>
      <w:pPr>
        <w:tabs>
          <w:tab w:val="num" w:pos="4320"/>
        </w:tabs>
        <w:ind w:left="4320" w:hanging="360"/>
      </w:pPr>
      <w:rPr>
        <w:rFonts w:ascii="Wingdings" w:hAnsi="Wingdings"/>
      </w:rPr>
    </w:lvl>
    <w:lvl w:ilvl="6" w:tplc="D0562FAA">
      <w:start w:val="1"/>
      <w:numFmt w:val="bullet"/>
      <w:lvlText w:val=""/>
      <w:lvlJc w:val="left"/>
      <w:pPr>
        <w:tabs>
          <w:tab w:val="num" w:pos="5040"/>
        </w:tabs>
        <w:ind w:left="5040" w:hanging="360"/>
      </w:pPr>
      <w:rPr>
        <w:rFonts w:ascii="Symbol" w:hAnsi="Symbol"/>
      </w:rPr>
    </w:lvl>
    <w:lvl w:ilvl="7" w:tplc="D6BEE06C">
      <w:start w:val="1"/>
      <w:numFmt w:val="bullet"/>
      <w:lvlText w:val="o"/>
      <w:lvlJc w:val="left"/>
      <w:pPr>
        <w:tabs>
          <w:tab w:val="num" w:pos="5760"/>
        </w:tabs>
        <w:ind w:left="5760" w:hanging="360"/>
      </w:pPr>
      <w:rPr>
        <w:rFonts w:ascii="Courier New" w:hAnsi="Courier New"/>
      </w:rPr>
    </w:lvl>
    <w:lvl w:ilvl="8" w:tplc="541A025A">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tplc="54C69BB6">
      <w:start w:val="1"/>
      <w:numFmt w:val="bullet"/>
      <w:lvlText w:val=""/>
      <w:lvlJc w:val="left"/>
      <w:pPr>
        <w:ind w:left="720" w:hanging="360"/>
      </w:pPr>
      <w:rPr>
        <w:rFonts w:ascii="Symbol" w:hAnsi="Symbol"/>
      </w:rPr>
    </w:lvl>
    <w:lvl w:ilvl="1" w:tplc="FF087622">
      <w:start w:val="1"/>
      <w:numFmt w:val="bullet"/>
      <w:lvlText w:val="o"/>
      <w:lvlJc w:val="left"/>
      <w:pPr>
        <w:tabs>
          <w:tab w:val="num" w:pos="1440"/>
        </w:tabs>
        <w:ind w:left="1440" w:hanging="360"/>
      </w:pPr>
      <w:rPr>
        <w:rFonts w:ascii="Courier New" w:hAnsi="Courier New"/>
      </w:rPr>
    </w:lvl>
    <w:lvl w:ilvl="2" w:tplc="90245A6E">
      <w:start w:val="1"/>
      <w:numFmt w:val="bullet"/>
      <w:lvlText w:val=""/>
      <w:lvlJc w:val="left"/>
      <w:pPr>
        <w:tabs>
          <w:tab w:val="num" w:pos="2160"/>
        </w:tabs>
        <w:ind w:left="2160" w:hanging="360"/>
      </w:pPr>
      <w:rPr>
        <w:rFonts w:ascii="Wingdings" w:hAnsi="Wingdings"/>
      </w:rPr>
    </w:lvl>
    <w:lvl w:ilvl="3" w:tplc="A9DE2C06">
      <w:start w:val="1"/>
      <w:numFmt w:val="bullet"/>
      <w:lvlText w:val=""/>
      <w:lvlJc w:val="left"/>
      <w:pPr>
        <w:tabs>
          <w:tab w:val="num" w:pos="2880"/>
        </w:tabs>
        <w:ind w:left="2880" w:hanging="360"/>
      </w:pPr>
      <w:rPr>
        <w:rFonts w:ascii="Symbol" w:hAnsi="Symbol"/>
      </w:rPr>
    </w:lvl>
    <w:lvl w:ilvl="4" w:tplc="3558EF50">
      <w:start w:val="1"/>
      <w:numFmt w:val="bullet"/>
      <w:lvlText w:val="o"/>
      <w:lvlJc w:val="left"/>
      <w:pPr>
        <w:tabs>
          <w:tab w:val="num" w:pos="3600"/>
        </w:tabs>
        <w:ind w:left="3600" w:hanging="360"/>
      </w:pPr>
      <w:rPr>
        <w:rFonts w:ascii="Courier New" w:hAnsi="Courier New"/>
      </w:rPr>
    </w:lvl>
    <w:lvl w:ilvl="5" w:tplc="68C0FCB8">
      <w:start w:val="1"/>
      <w:numFmt w:val="bullet"/>
      <w:lvlText w:val=""/>
      <w:lvlJc w:val="left"/>
      <w:pPr>
        <w:tabs>
          <w:tab w:val="num" w:pos="4320"/>
        </w:tabs>
        <w:ind w:left="4320" w:hanging="360"/>
      </w:pPr>
      <w:rPr>
        <w:rFonts w:ascii="Wingdings" w:hAnsi="Wingdings"/>
      </w:rPr>
    </w:lvl>
    <w:lvl w:ilvl="6" w:tplc="DB1C5CE8">
      <w:start w:val="1"/>
      <w:numFmt w:val="bullet"/>
      <w:lvlText w:val=""/>
      <w:lvlJc w:val="left"/>
      <w:pPr>
        <w:tabs>
          <w:tab w:val="num" w:pos="5040"/>
        </w:tabs>
        <w:ind w:left="5040" w:hanging="360"/>
      </w:pPr>
      <w:rPr>
        <w:rFonts w:ascii="Symbol" w:hAnsi="Symbol"/>
      </w:rPr>
    </w:lvl>
    <w:lvl w:ilvl="7" w:tplc="9ADA1CEC">
      <w:start w:val="1"/>
      <w:numFmt w:val="bullet"/>
      <w:lvlText w:val="o"/>
      <w:lvlJc w:val="left"/>
      <w:pPr>
        <w:tabs>
          <w:tab w:val="num" w:pos="5760"/>
        </w:tabs>
        <w:ind w:left="5760" w:hanging="360"/>
      </w:pPr>
      <w:rPr>
        <w:rFonts w:ascii="Courier New" w:hAnsi="Courier New"/>
      </w:rPr>
    </w:lvl>
    <w:lvl w:ilvl="8" w:tplc="F362B6A8">
      <w:start w:val="1"/>
      <w:numFmt w:val="bullet"/>
      <w:lvlText w:val=""/>
      <w:lvlJc w:val="left"/>
      <w:pPr>
        <w:tabs>
          <w:tab w:val="num" w:pos="6480"/>
        </w:tabs>
        <w:ind w:left="6480" w:hanging="360"/>
      </w:pPr>
      <w:rPr>
        <w:rFonts w:ascii="Wingdings" w:hAnsi="Wingdings"/>
      </w:rPr>
    </w:lvl>
  </w:abstractNum>
  <w:abstractNum w:abstractNumId="18">
    <w:nsid w:val="00000013"/>
    <w:multiLevelType w:val="hybridMultilevel"/>
    <w:tmpl w:val="00000013"/>
    <w:lvl w:ilvl="0" w:tplc="14625A6E">
      <w:start w:val="1"/>
      <w:numFmt w:val="bullet"/>
      <w:lvlText w:val=""/>
      <w:lvlJc w:val="left"/>
      <w:pPr>
        <w:ind w:left="720" w:hanging="360"/>
      </w:pPr>
      <w:rPr>
        <w:rFonts w:ascii="Symbol" w:hAnsi="Symbol"/>
      </w:rPr>
    </w:lvl>
    <w:lvl w:ilvl="1" w:tplc="C888A4C4">
      <w:start w:val="1"/>
      <w:numFmt w:val="bullet"/>
      <w:lvlText w:val="o"/>
      <w:lvlJc w:val="left"/>
      <w:pPr>
        <w:tabs>
          <w:tab w:val="num" w:pos="1440"/>
        </w:tabs>
        <w:ind w:left="1440" w:hanging="360"/>
      </w:pPr>
      <w:rPr>
        <w:rFonts w:ascii="Courier New" w:hAnsi="Courier New"/>
      </w:rPr>
    </w:lvl>
    <w:lvl w:ilvl="2" w:tplc="5BF403A2">
      <w:start w:val="1"/>
      <w:numFmt w:val="bullet"/>
      <w:lvlText w:val=""/>
      <w:lvlJc w:val="left"/>
      <w:pPr>
        <w:tabs>
          <w:tab w:val="num" w:pos="2160"/>
        </w:tabs>
        <w:ind w:left="2160" w:hanging="360"/>
      </w:pPr>
      <w:rPr>
        <w:rFonts w:ascii="Wingdings" w:hAnsi="Wingdings"/>
      </w:rPr>
    </w:lvl>
    <w:lvl w:ilvl="3" w:tplc="AD1A4524">
      <w:start w:val="1"/>
      <w:numFmt w:val="bullet"/>
      <w:lvlText w:val=""/>
      <w:lvlJc w:val="left"/>
      <w:pPr>
        <w:tabs>
          <w:tab w:val="num" w:pos="2880"/>
        </w:tabs>
        <w:ind w:left="2880" w:hanging="360"/>
      </w:pPr>
      <w:rPr>
        <w:rFonts w:ascii="Symbol" w:hAnsi="Symbol"/>
      </w:rPr>
    </w:lvl>
    <w:lvl w:ilvl="4" w:tplc="F4BC9C34">
      <w:start w:val="1"/>
      <w:numFmt w:val="bullet"/>
      <w:lvlText w:val="o"/>
      <w:lvlJc w:val="left"/>
      <w:pPr>
        <w:tabs>
          <w:tab w:val="num" w:pos="3600"/>
        </w:tabs>
        <w:ind w:left="3600" w:hanging="360"/>
      </w:pPr>
      <w:rPr>
        <w:rFonts w:ascii="Courier New" w:hAnsi="Courier New"/>
      </w:rPr>
    </w:lvl>
    <w:lvl w:ilvl="5" w:tplc="1A44F15A">
      <w:start w:val="1"/>
      <w:numFmt w:val="bullet"/>
      <w:lvlText w:val=""/>
      <w:lvlJc w:val="left"/>
      <w:pPr>
        <w:tabs>
          <w:tab w:val="num" w:pos="4320"/>
        </w:tabs>
        <w:ind w:left="4320" w:hanging="360"/>
      </w:pPr>
      <w:rPr>
        <w:rFonts w:ascii="Wingdings" w:hAnsi="Wingdings"/>
      </w:rPr>
    </w:lvl>
    <w:lvl w:ilvl="6" w:tplc="B7C819DE">
      <w:start w:val="1"/>
      <w:numFmt w:val="bullet"/>
      <w:lvlText w:val=""/>
      <w:lvlJc w:val="left"/>
      <w:pPr>
        <w:tabs>
          <w:tab w:val="num" w:pos="5040"/>
        </w:tabs>
        <w:ind w:left="5040" w:hanging="360"/>
      </w:pPr>
      <w:rPr>
        <w:rFonts w:ascii="Symbol" w:hAnsi="Symbol"/>
      </w:rPr>
    </w:lvl>
    <w:lvl w:ilvl="7" w:tplc="DCDA2158">
      <w:start w:val="1"/>
      <w:numFmt w:val="bullet"/>
      <w:lvlText w:val="o"/>
      <w:lvlJc w:val="left"/>
      <w:pPr>
        <w:tabs>
          <w:tab w:val="num" w:pos="5760"/>
        </w:tabs>
        <w:ind w:left="5760" w:hanging="360"/>
      </w:pPr>
      <w:rPr>
        <w:rFonts w:ascii="Courier New" w:hAnsi="Courier New"/>
      </w:rPr>
    </w:lvl>
    <w:lvl w:ilvl="8" w:tplc="9C8E7B2E">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tplc="21B480AA">
      <w:start w:val="1"/>
      <w:numFmt w:val="bullet"/>
      <w:lvlText w:val=""/>
      <w:lvlJc w:val="left"/>
      <w:pPr>
        <w:ind w:left="720" w:hanging="360"/>
      </w:pPr>
      <w:rPr>
        <w:rFonts w:ascii="Symbol" w:hAnsi="Symbol"/>
      </w:rPr>
    </w:lvl>
    <w:lvl w:ilvl="1" w:tplc="60C03CDA">
      <w:start w:val="1"/>
      <w:numFmt w:val="bullet"/>
      <w:lvlText w:val="o"/>
      <w:lvlJc w:val="left"/>
      <w:pPr>
        <w:tabs>
          <w:tab w:val="num" w:pos="1440"/>
        </w:tabs>
        <w:ind w:left="1440" w:hanging="360"/>
      </w:pPr>
      <w:rPr>
        <w:rFonts w:ascii="Courier New" w:hAnsi="Courier New"/>
      </w:rPr>
    </w:lvl>
    <w:lvl w:ilvl="2" w:tplc="F27E72E6">
      <w:start w:val="1"/>
      <w:numFmt w:val="bullet"/>
      <w:lvlText w:val=""/>
      <w:lvlJc w:val="left"/>
      <w:pPr>
        <w:tabs>
          <w:tab w:val="num" w:pos="2160"/>
        </w:tabs>
        <w:ind w:left="2160" w:hanging="360"/>
      </w:pPr>
      <w:rPr>
        <w:rFonts w:ascii="Wingdings" w:hAnsi="Wingdings"/>
      </w:rPr>
    </w:lvl>
    <w:lvl w:ilvl="3" w:tplc="8556CDD4">
      <w:start w:val="1"/>
      <w:numFmt w:val="bullet"/>
      <w:lvlText w:val=""/>
      <w:lvlJc w:val="left"/>
      <w:pPr>
        <w:tabs>
          <w:tab w:val="num" w:pos="2880"/>
        </w:tabs>
        <w:ind w:left="2880" w:hanging="360"/>
      </w:pPr>
      <w:rPr>
        <w:rFonts w:ascii="Symbol" w:hAnsi="Symbol"/>
      </w:rPr>
    </w:lvl>
    <w:lvl w:ilvl="4" w:tplc="CA8AB6F4">
      <w:start w:val="1"/>
      <w:numFmt w:val="bullet"/>
      <w:lvlText w:val="o"/>
      <w:lvlJc w:val="left"/>
      <w:pPr>
        <w:tabs>
          <w:tab w:val="num" w:pos="3600"/>
        </w:tabs>
        <w:ind w:left="3600" w:hanging="360"/>
      </w:pPr>
      <w:rPr>
        <w:rFonts w:ascii="Courier New" w:hAnsi="Courier New"/>
      </w:rPr>
    </w:lvl>
    <w:lvl w:ilvl="5" w:tplc="27403820">
      <w:start w:val="1"/>
      <w:numFmt w:val="bullet"/>
      <w:lvlText w:val=""/>
      <w:lvlJc w:val="left"/>
      <w:pPr>
        <w:tabs>
          <w:tab w:val="num" w:pos="4320"/>
        </w:tabs>
        <w:ind w:left="4320" w:hanging="360"/>
      </w:pPr>
      <w:rPr>
        <w:rFonts w:ascii="Wingdings" w:hAnsi="Wingdings"/>
      </w:rPr>
    </w:lvl>
    <w:lvl w:ilvl="6" w:tplc="6F36E9F4">
      <w:start w:val="1"/>
      <w:numFmt w:val="bullet"/>
      <w:lvlText w:val=""/>
      <w:lvlJc w:val="left"/>
      <w:pPr>
        <w:tabs>
          <w:tab w:val="num" w:pos="5040"/>
        </w:tabs>
        <w:ind w:left="5040" w:hanging="360"/>
      </w:pPr>
      <w:rPr>
        <w:rFonts w:ascii="Symbol" w:hAnsi="Symbol"/>
      </w:rPr>
    </w:lvl>
    <w:lvl w:ilvl="7" w:tplc="F052FE8A">
      <w:start w:val="1"/>
      <w:numFmt w:val="bullet"/>
      <w:lvlText w:val="o"/>
      <w:lvlJc w:val="left"/>
      <w:pPr>
        <w:tabs>
          <w:tab w:val="num" w:pos="5760"/>
        </w:tabs>
        <w:ind w:left="5760" w:hanging="360"/>
      </w:pPr>
      <w:rPr>
        <w:rFonts w:ascii="Courier New" w:hAnsi="Courier New"/>
      </w:rPr>
    </w:lvl>
    <w:lvl w:ilvl="8" w:tplc="ACE6A2C6">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tplc="3F226CA4">
      <w:start w:val="1"/>
      <w:numFmt w:val="bullet"/>
      <w:lvlText w:val=""/>
      <w:lvlJc w:val="left"/>
      <w:pPr>
        <w:ind w:left="720" w:hanging="360"/>
      </w:pPr>
      <w:rPr>
        <w:rFonts w:ascii="Symbol" w:hAnsi="Symbol"/>
      </w:rPr>
    </w:lvl>
    <w:lvl w:ilvl="1" w:tplc="53CAD958">
      <w:start w:val="1"/>
      <w:numFmt w:val="bullet"/>
      <w:lvlText w:val="o"/>
      <w:lvlJc w:val="left"/>
      <w:pPr>
        <w:tabs>
          <w:tab w:val="num" w:pos="1440"/>
        </w:tabs>
        <w:ind w:left="1440" w:hanging="360"/>
      </w:pPr>
      <w:rPr>
        <w:rFonts w:ascii="Courier New" w:hAnsi="Courier New"/>
      </w:rPr>
    </w:lvl>
    <w:lvl w:ilvl="2" w:tplc="AE568F12">
      <w:start w:val="1"/>
      <w:numFmt w:val="bullet"/>
      <w:lvlText w:val=""/>
      <w:lvlJc w:val="left"/>
      <w:pPr>
        <w:tabs>
          <w:tab w:val="num" w:pos="2160"/>
        </w:tabs>
        <w:ind w:left="2160" w:hanging="360"/>
      </w:pPr>
      <w:rPr>
        <w:rFonts w:ascii="Wingdings" w:hAnsi="Wingdings"/>
      </w:rPr>
    </w:lvl>
    <w:lvl w:ilvl="3" w:tplc="392E2180">
      <w:start w:val="1"/>
      <w:numFmt w:val="bullet"/>
      <w:lvlText w:val=""/>
      <w:lvlJc w:val="left"/>
      <w:pPr>
        <w:tabs>
          <w:tab w:val="num" w:pos="2880"/>
        </w:tabs>
        <w:ind w:left="2880" w:hanging="360"/>
      </w:pPr>
      <w:rPr>
        <w:rFonts w:ascii="Symbol" w:hAnsi="Symbol"/>
      </w:rPr>
    </w:lvl>
    <w:lvl w:ilvl="4" w:tplc="8C6ED284">
      <w:start w:val="1"/>
      <w:numFmt w:val="bullet"/>
      <w:lvlText w:val="o"/>
      <w:lvlJc w:val="left"/>
      <w:pPr>
        <w:tabs>
          <w:tab w:val="num" w:pos="3600"/>
        </w:tabs>
        <w:ind w:left="3600" w:hanging="360"/>
      </w:pPr>
      <w:rPr>
        <w:rFonts w:ascii="Courier New" w:hAnsi="Courier New"/>
      </w:rPr>
    </w:lvl>
    <w:lvl w:ilvl="5" w:tplc="97F61FE6">
      <w:start w:val="1"/>
      <w:numFmt w:val="bullet"/>
      <w:lvlText w:val=""/>
      <w:lvlJc w:val="left"/>
      <w:pPr>
        <w:tabs>
          <w:tab w:val="num" w:pos="4320"/>
        </w:tabs>
        <w:ind w:left="4320" w:hanging="360"/>
      </w:pPr>
      <w:rPr>
        <w:rFonts w:ascii="Wingdings" w:hAnsi="Wingdings"/>
      </w:rPr>
    </w:lvl>
    <w:lvl w:ilvl="6" w:tplc="22325178">
      <w:start w:val="1"/>
      <w:numFmt w:val="bullet"/>
      <w:lvlText w:val=""/>
      <w:lvlJc w:val="left"/>
      <w:pPr>
        <w:tabs>
          <w:tab w:val="num" w:pos="5040"/>
        </w:tabs>
        <w:ind w:left="5040" w:hanging="360"/>
      </w:pPr>
      <w:rPr>
        <w:rFonts w:ascii="Symbol" w:hAnsi="Symbol"/>
      </w:rPr>
    </w:lvl>
    <w:lvl w:ilvl="7" w:tplc="E6C82E42">
      <w:start w:val="1"/>
      <w:numFmt w:val="bullet"/>
      <w:lvlText w:val="o"/>
      <w:lvlJc w:val="left"/>
      <w:pPr>
        <w:tabs>
          <w:tab w:val="num" w:pos="5760"/>
        </w:tabs>
        <w:ind w:left="5760" w:hanging="360"/>
      </w:pPr>
      <w:rPr>
        <w:rFonts w:ascii="Courier New" w:hAnsi="Courier New"/>
      </w:rPr>
    </w:lvl>
    <w:lvl w:ilvl="8" w:tplc="F0BC21BE">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tplc="B9963006">
      <w:start w:val="1"/>
      <w:numFmt w:val="bullet"/>
      <w:lvlText w:val=""/>
      <w:lvlJc w:val="left"/>
      <w:pPr>
        <w:ind w:left="720" w:hanging="360"/>
      </w:pPr>
      <w:rPr>
        <w:rFonts w:ascii="Symbol" w:hAnsi="Symbol"/>
      </w:rPr>
    </w:lvl>
    <w:lvl w:ilvl="1" w:tplc="D4CAD992">
      <w:start w:val="1"/>
      <w:numFmt w:val="bullet"/>
      <w:lvlText w:val="o"/>
      <w:lvlJc w:val="left"/>
      <w:pPr>
        <w:tabs>
          <w:tab w:val="num" w:pos="1440"/>
        </w:tabs>
        <w:ind w:left="1440" w:hanging="360"/>
      </w:pPr>
      <w:rPr>
        <w:rFonts w:ascii="Courier New" w:hAnsi="Courier New"/>
      </w:rPr>
    </w:lvl>
    <w:lvl w:ilvl="2" w:tplc="38C2E87A">
      <w:start w:val="1"/>
      <w:numFmt w:val="bullet"/>
      <w:lvlText w:val=""/>
      <w:lvlJc w:val="left"/>
      <w:pPr>
        <w:tabs>
          <w:tab w:val="num" w:pos="2160"/>
        </w:tabs>
        <w:ind w:left="2160" w:hanging="360"/>
      </w:pPr>
      <w:rPr>
        <w:rFonts w:ascii="Wingdings" w:hAnsi="Wingdings"/>
      </w:rPr>
    </w:lvl>
    <w:lvl w:ilvl="3" w:tplc="28FE1FBC">
      <w:start w:val="1"/>
      <w:numFmt w:val="bullet"/>
      <w:lvlText w:val=""/>
      <w:lvlJc w:val="left"/>
      <w:pPr>
        <w:tabs>
          <w:tab w:val="num" w:pos="2880"/>
        </w:tabs>
        <w:ind w:left="2880" w:hanging="360"/>
      </w:pPr>
      <w:rPr>
        <w:rFonts w:ascii="Symbol" w:hAnsi="Symbol"/>
      </w:rPr>
    </w:lvl>
    <w:lvl w:ilvl="4" w:tplc="CDB090C8">
      <w:start w:val="1"/>
      <w:numFmt w:val="bullet"/>
      <w:lvlText w:val="o"/>
      <w:lvlJc w:val="left"/>
      <w:pPr>
        <w:tabs>
          <w:tab w:val="num" w:pos="3600"/>
        </w:tabs>
        <w:ind w:left="3600" w:hanging="360"/>
      </w:pPr>
      <w:rPr>
        <w:rFonts w:ascii="Courier New" w:hAnsi="Courier New"/>
      </w:rPr>
    </w:lvl>
    <w:lvl w:ilvl="5" w:tplc="C0D64314">
      <w:start w:val="1"/>
      <w:numFmt w:val="bullet"/>
      <w:lvlText w:val=""/>
      <w:lvlJc w:val="left"/>
      <w:pPr>
        <w:tabs>
          <w:tab w:val="num" w:pos="4320"/>
        </w:tabs>
        <w:ind w:left="4320" w:hanging="360"/>
      </w:pPr>
      <w:rPr>
        <w:rFonts w:ascii="Wingdings" w:hAnsi="Wingdings"/>
      </w:rPr>
    </w:lvl>
    <w:lvl w:ilvl="6" w:tplc="C1100054">
      <w:start w:val="1"/>
      <w:numFmt w:val="bullet"/>
      <w:lvlText w:val=""/>
      <w:lvlJc w:val="left"/>
      <w:pPr>
        <w:tabs>
          <w:tab w:val="num" w:pos="5040"/>
        </w:tabs>
        <w:ind w:left="5040" w:hanging="360"/>
      </w:pPr>
      <w:rPr>
        <w:rFonts w:ascii="Symbol" w:hAnsi="Symbol"/>
      </w:rPr>
    </w:lvl>
    <w:lvl w:ilvl="7" w:tplc="0972C402">
      <w:start w:val="1"/>
      <w:numFmt w:val="bullet"/>
      <w:lvlText w:val="o"/>
      <w:lvlJc w:val="left"/>
      <w:pPr>
        <w:tabs>
          <w:tab w:val="num" w:pos="5760"/>
        </w:tabs>
        <w:ind w:left="5760" w:hanging="360"/>
      </w:pPr>
      <w:rPr>
        <w:rFonts w:ascii="Courier New" w:hAnsi="Courier New"/>
      </w:rPr>
    </w:lvl>
    <w:lvl w:ilvl="8" w:tplc="152E0966">
      <w:start w:val="1"/>
      <w:numFmt w:val="bullet"/>
      <w:lvlText w:val=""/>
      <w:lvlJc w:val="left"/>
      <w:pPr>
        <w:tabs>
          <w:tab w:val="num" w:pos="6480"/>
        </w:tabs>
        <w:ind w:left="6480" w:hanging="360"/>
      </w:pPr>
      <w:rPr>
        <w:rFonts w:ascii="Wingdings" w:hAnsi="Wingdings"/>
      </w:rPr>
    </w:lvl>
  </w:abstractNum>
  <w:abstractNum w:abstractNumId="22">
    <w:nsid w:val="00000017"/>
    <w:multiLevelType w:val="hybridMultilevel"/>
    <w:tmpl w:val="00000017"/>
    <w:lvl w:ilvl="0" w:tplc="02C0C88A">
      <w:start w:val="1"/>
      <w:numFmt w:val="bullet"/>
      <w:lvlText w:val=""/>
      <w:lvlJc w:val="left"/>
      <w:pPr>
        <w:ind w:left="720" w:hanging="360"/>
      </w:pPr>
      <w:rPr>
        <w:rFonts w:ascii="Symbol" w:hAnsi="Symbol"/>
      </w:rPr>
    </w:lvl>
    <w:lvl w:ilvl="1" w:tplc="0A06FDBE">
      <w:start w:val="1"/>
      <w:numFmt w:val="bullet"/>
      <w:lvlText w:val="o"/>
      <w:lvlJc w:val="left"/>
      <w:pPr>
        <w:tabs>
          <w:tab w:val="num" w:pos="1440"/>
        </w:tabs>
        <w:ind w:left="1440" w:hanging="360"/>
      </w:pPr>
      <w:rPr>
        <w:rFonts w:ascii="Courier New" w:hAnsi="Courier New"/>
      </w:rPr>
    </w:lvl>
    <w:lvl w:ilvl="2" w:tplc="1CCC23A6">
      <w:start w:val="1"/>
      <w:numFmt w:val="bullet"/>
      <w:lvlText w:val=""/>
      <w:lvlJc w:val="left"/>
      <w:pPr>
        <w:tabs>
          <w:tab w:val="num" w:pos="2160"/>
        </w:tabs>
        <w:ind w:left="2160" w:hanging="360"/>
      </w:pPr>
      <w:rPr>
        <w:rFonts w:ascii="Wingdings" w:hAnsi="Wingdings"/>
      </w:rPr>
    </w:lvl>
    <w:lvl w:ilvl="3" w:tplc="F8FEC8E8">
      <w:start w:val="1"/>
      <w:numFmt w:val="bullet"/>
      <w:lvlText w:val=""/>
      <w:lvlJc w:val="left"/>
      <w:pPr>
        <w:tabs>
          <w:tab w:val="num" w:pos="2880"/>
        </w:tabs>
        <w:ind w:left="2880" w:hanging="360"/>
      </w:pPr>
      <w:rPr>
        <w:rFonts w:ascii="Symbol" w:hAnsi="Symbol"/>
      </w:rPr>
    </w:lvl>
    <w:lvl w:ilvl="4" w:tplc="167C1BF0">
      <w:start w:val="1"/>
      <w:numFmt w:val="bullet"/>
      <w:lvlText w:val="o"/>
      <w:lvlJc w:val="left"/>
      <w:pPr>
        <w:tabs>
          <w:tab w:val="num" w:pos="3600"/>
        </w:tabs>
        <w:ind w:left="3600" w:hanging="360"/>
      </w:pPr>
      <w:rPr>
        <w:rFonts w:ascii="Courier New" w:hAnsi="Courier New"/>
      </w:rPr>
    </w:lvl>
    <w:lvl w:ilvl="5" w:tplc="47C819C4">
      <w:start w:val="1"/>
      <w:numFmt w:val="bullet"/>
      <w:lvlText w:val=""/>
      <w:lvlJc w:val="left"/>
      <w:pPr>
        <w:tabs>
          <w:tab w:val="num" w:pos="4320"/>
        </w:tabs>
        <w:ind w:left="4320" w:hanging="360"/>
      </w:pPr>
      <w:rPr>
        <w:rFonts w:ascii="Wingdings" w:hAnsi="Wingdings"/>
      </w:rPr>
    </w:lvl>
    <w:lvl w:ilvl="6" w:tplc="D854CEAC">
      <w:start w:val="1"/>
      <w:numFmt w:val="bullet"/>
      <w:lvlText w:val=""/>
      <w:lvlJc w:val="left"/>
      <w:pPr>
        <w:tabs>
          <w:tab w:val="num" w:pos="5040"/>
        </w:tabs>
        <w:ind w:left="5040" w:hanging="360"/>
      </w:pPr>
      <w:rPr>
        <w:rFonts w:ascii="Symbol" w:hAnsi="Symbol"/>
      </w:rPr>
    </w:lvl>
    <w:lvl w:ilvl="7" w:tplc="3F6EB994">
      <w:start w:val="1"/>
      <w:numFmt w:val="bullet"/>
      <w:lvlText w:val="o"/>
      <w:lvlJc w:val="left"/>
      <w:pPr>
        <w:tabs>
          <w:tab w:val="num" w:pos="5760"/>
        </w:tabs>
        <w:ind w:left="5760" w:hanging="360"/>
      </w:pPr>
      <w:rPr>
        <w:rFonts w:ascii="Courier New" w:hAnsi="Courier New"/>
      </w:rPr>
    </w:lvl>
    <w:lvl w:ilvl="8" w:tplc="1D2C7A54">
      <w:start w:val="1"/>
      <w:numFmt w:val="bullet"/>
      <w:lvlText w:val=""/>
      <w:lvlJc w:val="left"/>
      <w:pPr>
        <w:tabs>
          <w:tab w:val="num" w:pos="6480"/>
        </w:tabs>
        <w:ind w:left="6480" w:hanging="360"/>
      </w:pPr>
      <w:rPr>
        <w:rFonts w:ascii="Wingdings" w:hAnsi="Wingdings"/>
      </w:rPr>
    </w:lvl>
  </w:abstractNum>
  <w:abstractNum w:abstractNumId="23">
    <w:nsid w:val="00000018"/>
    <w:multiLevelType w:val="hybridMultilevel"/>
    <w:tmpl w:val="00000018"/>
    <w:lvl w:ilvl="0" w:tplc="A0DECFF0">
      <w:start w:val="1"/>
      <w:numFmt w:val="bullet"/>
      <w:lvlText w:val=""/>
      <w:lvlJc w:val="left"/>
      <w:pPr>
        <w:ind w:left="720" w:hanging="360"/>
      </w:pPr>
      <w:rPr>
        <w:rFonts w:ascii="Symbol" w:hAnsi="Symbol"/>
      </w:rPr>
    </w:lvl>
    <w:lvl w:ilvl="1" w:tplc="B378AEE0">
      <w:start w:val="1"/>
      <w:numFmt w:val="bullet"/>
      <w:lvlText w:val="o"/>
      <w:lvlJc w:val="left"/>
      <w:pPr>
        <w:tabs>
          <w:tab w:val="num" w:pos="1440"/>
        </w:tabs>
        <w:ind w:left="1440" w:hanging="360"/>
      </w:pPr>
      <w:rPr>
        <w:rFonts w:ascii="Courier New" w:hAnsi="Courier New"/>
      </w:rPr>
    </w:lvl>
    <w:lvl w:ilvl="2" w:tplc="397C93D8">
      <w:start w:val="1"/>
      <w:numFmt w:val="bullet"/>
      <w:lvlText w:val=""/>
      <w:lvlJc w:val="left"/>
      <w:pPr>
        <w:tabs>
          <w:tab w:val="num" w:pos="2160"/>
        </w:tabs>
        <w:ind w:left="2160" w:hanging="360"/>
      </w:pPr>
      <w:rPr>
        <w:rFonts w:ascii="Wingdings" w:hAnsi="Wingdings"/>
      </w:rPr>
    </w:lvl>
    <w:lvl w:ilvl="3" w:tplc="4C1AD974">
      <w:start w:val="1"/>
      <w:numFmt w:val="bullet"/>
      <w:lvlText w:val=""/>
      <w:lvlJc w:val="left"/>
      <w:pPr>
        <w:tabs>
          <w:tab w:val="num" w:pos="2880"/>
        </w:tabs>
        <w:ind w:left="2880" w:hanging="360"/>
      </w:pPr>
      <w:rPr>
        <w:rFonts w:ascii="Symbol" w:hAnsi="Symbol"/>
      </w:rPr>
    </w:lvl>
    <w:lvl w:ilvl="4" w:tplc="D03AD292">
      <w:start w:val="1"/>
      <w:numFmt w:val="bullet"/>
      <w:lvlText w:val="o"/>
      <w:lvlJc w:val="left"/>
      <w:pPr>
        <w:tabs>
          <w:tab w:val="num" w:pos="3600"/>
        </w:tabs>
        <w:ind w:left="3600" w:hanging="360"/>
      </w:pPr>
      <w:rPr>
        <w:rFonts w:ascii="Courier New" w:hAnsi="Courier New"/>
      </w:rPr>
    </w:lvl>
    <w:lvl w:ilvl="5" w:tplc="A9BE524C">
      <w:start w:val="1"/>
      <w:numFmt w:val="bullet"/>
      <w:lvlText w:val=""/>
      <w:lvlJc w:val="left"/>
      <w:pPr>
        <w:tabs>
          <w:tab w:val="num" w:pos="4320"/>
        </w:tabs>
        <w:ind w:left="4320" w:hanging="360"/>
      </w:pPr>
      <w:rPr>
        <w:rFonts w:ascii="Wingdings" w:hAnsi="Wingdings"/>
      </w:rPr>
    </w:lvl>
    <w:lvl w:ilvl="6" w:tplc="83864F36">
      <w:start w:val="1"/>
      <w:numFmt w:val="bullet"/>
      <w:lvlText w:val=""/>
      <w:lvlJc w:val="left"/>
      <w:pPr>
        <w:tabs>
          <w:tab w:val="num" w:pos="5040"/>
        </w:tabs>
        <w:ind w:left="5040" w:hanging="360"/>
      </w:pPr>
      <w:rPr>
        <w:rFonts w:ascii="Symbol" w:hAnsi="Symbol"/>
      </w:rPr>
    </w:lvl>
    <w:lvl w:ilvl="7" w:tplc="28DCD80A">
      <w:start w:val="1"/>
      <w:numFmt w:val="bullet"/>
      <w:lvlText w:val="o"/>
      <w:lvlJc w:val="left"/>
      <w:pPr>
        <w:tabs>
          <w:tab w:val="num" w:pos="5760"/>
        </w:tabs>
        <w:ind w:left="5760" w:hanging="360"/>
      </w:pPr>
      <w:rPr>
        <w:rFonts w:ascii="Courier New" w:hAnsi="Courier New"/>
      </w:rPr>
    </w:lvl>
    <w:lvl w:ilvl="8" w:tplc="7EF2A3EC">
      <w:start w:val="1"/>
      <w:numFmt w:val="bullet"/>
      <w:lvlText w:val=""/>
      <w:lvlJc w:val="left"/>
      <w:pPr>
        <w:tabs>
          <w:tab w:val="num" w:pos="6480"/>
        </w:tabs>
        <w:ind w:left="6480" w:hanging="360"/>
      </w:pPr>
      <w:rPr>
        <w:rFonts w:ascii="Wingdings" w:hAnsi="Wingdings"/>
      </w:rPr>
    </w:lvl>
  </w:abstractNum>
  <w:abstractNum w:abstractNumId="24">
    <w:nsid w:val="00000019"/>
    <w:multiLevelType w:val="hybridMultilevel"/>
    <w:tmpl w:val="00000019"/>
    <w:lvl w:ilvl="0" w:tplc="16EA9662">
      <w:start w:val="1"/>
      <w:numFmt w:val="bullet"/>
      <w:lvlText w:val=""/>
      <w:lvlJc w:val="left"/>
      <w:pPr>
        <w:ind w:left="720" w:hanging="360"/>
      </w:pPr>
      <w:rPr>
        <w:rFonts w:ascii="Symbol" w:hAnsi="Symbol"/>
      </w:rPr>
    </w:lvl>
    <w:lvl w:ilvl="1" w:tplc="DD70AEF8">
      <w:start w:val="1"/>
      <w:numFmt w:val="bullet"/>
      <w:lvlText w:val="o"/>
      <w:lvlJc w:val="left"/>
      <w:pPr>
        <w:tabs>
          <w:tab w:val="num" w:pos="1440"/>
        </w:tabs>
        <w:ind w:left="1440" w:hanging="360"/>
      </w:pPr>
      <w:rPr>
        <w:rFonts w:ascii="Courier New" w:hAnsi="Courier New"/>
      </w:rPr>
    </w:lvl>
    <w:lvl w:ilvl="2" w:tplc="06067A68">
      <w:start w:val="1"/>
      <w:numFmt w:val="bullet"/>
      <w:lvlText w:val=""/>
      <w:lvlJc w:val="left"/>
      <w:pPr>
        <w:tabs>
          <w:tab w:val="num" w:pos="2160"/>
        </w:tabs>
        <w:ind w:left="2160" w:hanging="360"/>
      </w:pPr>
      <w:rPr>
        <w:rFonts w:ascii="Wingdings" w:hAnsi="Wingdings"/>
      </w:rPr>
    </w:lvl>
    <w:lvl w:ilvl="3" w:tplc="61A4468A">
      <w:start w:val="1"/>
      <w:numFmt w:val="bullet"/>
      <w:lvlText w:val=""/>
      <w:lvlJc w:val="left"/>
      <w:pPr>
        <w:tabs>
          <w:tab w:val="num" w:pos="2880"/>
        </w:tabs>
        <w:ind w:left="2880" w:hanging="360"/>
      </w:pPr>
      <w:rPr>
        <w:rFonts w:ascii="Symbol" w:hAnsi="Symbol"/>
      </w:rPr>
    </w:lvl>
    <w:lvl w:ilvl="4" w:tplc="889A19EC">
      <w:start w:val="1"/>
      <w:numFmt w:val="bullet"/>
      <w:lvlText w:val="o"/>
      <w:lvlJc w:val="left"/>
      <w:pPr>
        <w:tabs>
          <w:tab w:val="num" w:pos="3600"/>
        </w:tabs>
        <w:ind w:left="3600" w:hanging="360"/>
      </w:pPr>
      <w:rPr>
        <w:rFonts w:ascii="Courier New" w:hAnsi="Courier New"/>
      </w:rPr>
    </w:lvl>
    <w:lvl w:ilvl="5" w:tplc="F1B07A82">
      <w:start w:val="1"/>
      <w:numFmt w:val="bullet"/>
      <w:lvlText w:val=""/>
      <w:lvlJc w:val="left"/>
      <w:pPr>
        <w:tabs>
          <w:tab w:val="num" w:pos="4320"/>
        </w:tabs>
        <w:ind w:left="4320" w:hanging="360"/>
      </w:pPr>
      <w:rPr>
        <w:rFonts w:ascii="Wingdings" w:hAnsi="Wingdings"/>
      </w:rPr>
    </w:lvl>
    <w:lvl w:ilvl="6" w:tplc="6BF4E080">
      <w:start w:val="1"/>
      <w:numFmt w:val="bullet"/>
      <w:lvlText w:val=""/>
      <w:lvlJc w:val="left"/>
      <w:pPr>
        <w:tabs>
          <w:tab w:val="num" w:pos="5040"/>
        </w:tabs>
        <w:ind w:left="5040" w:hanging="360"/>
      </w:pPr>
      <w:rPr>
        <w:rFonts w:ascii="Symbol" w:hAnsi="Symbol"/>
      </w:rPr>
    </w:lvl>
    <w:lvl w:ilvl="7" w:tplc="12384D2E">
      <w:start w:val="1"/>
      <w:numFmt w:val="bullet"/>
      <w:lvlText w:val="o"/>
      <w:lvlJc w:val="left"/>
      <w:pPr>
        <w:tabs>
          <w:tab w:val="num" w:pos="5760"/>
        </w:tabs>
        <w:ind w:left="5760" w:hanging="360"/>
      </w:pPr>
      <w:rPr>
        <w:rFonts w:ascii="Courier New" w:hAnsi="Courier New"/>
      </w:rPr>
    </w:lvl>
    <w:lvl w:ilvl="8" w:tplc="5B683414">
      <w:start w:val="1"/>
      <w:numFmt w:val="bullet"/>
      <w:lvlText w:val=""/>
      <w:lvlJc w:val="left"/>
      <w:pPr>
        <w:tabs>
          <w:tab w:val="num" w:pos="6480"/>
        </w:tabs>
        <w:ind w:left="6480" w:hanging="360"/>
      </w:pPr>
      <w:rPr>
        <w:rFonts w:ascii="Wingdings" w:hAnsi="Wingdings"/>
      </w:rPr>
    </w:lvl>
  </w:abstractNum>
  <w:abstractNum w:abstractNumId="25">
    <w:nsid w:val="0000001A"/>
    <w:multiLevelType w:val="hybridMultilevel"/>
    <w:tmpl w:val="0000001A"/>
    <w:lvl w:ilvl="0" w:tplc="6BE6BEF8">
      <w:start w:val="1"/>
      <w:numFmt w:val="bullet"/>
      <w:lvlText w:val=""/>
      <w:lvlJc w:val="left"/>
      <w:pPr>
        <w:ind w:left="720" w:hanging="360"/>
      </w:pPr>
      <w:rPr>
        <w:rFonts w:ascii="Symbol" w:hAnsi="Symbol"/>
      </w:rPr>
    </w:lvl>
    <w:lvl w:ilvl="1" w:tplc="CE7C0940">
      <w:start w:val="1"/>
      <w:numFmt w:val="bullet"/>
      <w:lvlText w:val="o"/>
      <w:lvlJc w:val="left"/>
      <w:pPr>
        <w:tabs>
          <w:tab w:val="num" w:pos="1440"/>
        </w:tabs>
        <w:ind w:left="1440" w:hanging="360"/>
      </w:pPr>
      <w:rPr>
        <w:rFonts w:ascii="Courier New" w:hAnsi="Courier New"/>
      </w:rPr>
    </w:lvl>
    <w:lvl w:ilvl="2" w:tplc="18D63F78">
      <w:start w:val="1"/>
      <w:numFmt w:val="bullet"/>
      <w:lvlText w:val=""/>
      <w:lvlJc w:val="left"/>
      <w:pPr>
        <w:tabs>
          <w:tab w:val="num" w:pos="2160"/>
        </w:tabs>
        <w:ind w:left="2160" w:hanging="360"/>
      </w:pPr>
      <w:rPr>
        <w:rFonts w:ascii="Wingdings" w:hAnsi="Wingdings"/>
      </w:rPr>
    </w:lvl>
    <w:lvl w:ilvl="3" w:tplc="398E4800">
      <w:start w:val="1"/>
      <w:numFmt w:val="bullet"/>
      <w:lvlText w:val=""/>
      <w:lvlJc w:val="left"/>
      <w:pPr>
        <w:tabs>
          <w:tab w:val="num" w:pos="2880"/>
        </w:tabs>
        <w:ind w:left="2880" w:hanging="360"/>
      </w:pPr>
      <w:rPr>
        <w:rFonts w:ascii="Symbol" w:hAnsi="Symbol"/>
      </w:rPr>
    </w:lvl>
    <w:lvl w:ilvl="4" w:tplc="856AB380">
      <w:start w:val="1"/>
      <w:numFmt w:val="bullet"/>
      <w:lvlText w:val="o"/>
      <w:lvlJc w:val="left"/>
      <w:pPr>
        <w:tabs>
          <w:tab w:val="num" w:pos="3600"/>
        </w:tabs>
        <w:ind w:left="3600" w:hanging="360"/>
      </w:pPr>
      <w:rPr>
        <w:rFonts w:ascii="Courier New" w:hAnsi="Courier New"/>
      </w:rPr>
    </w:lvl>
    <w:lvl w:ilvl="5" w:tplc="C14C3AC4">
      <w:start w:val="1"/>
      <w:numFmt w:val="bullet"/>
      <w:lvlText w:val=""/>
      <w:lvlJc w:val="left"/>
      <w:pPr>
        <w:tabs>
          <w:tab w:val="num" w:pos="4320"/>
        </w:tabs>
        <w:ind w:left="4320" w:hanging="360"/>
      </w:pPr>
      <w:rPr>
        <w:rFonts w:ascii="Wingdings" w:hAnsi="Wingdings"/>
      </w:rPr>
    </w:lvl>
    <w:lvl w:ilvl="6" w:tplc="C034FEA8">
      <w:start w:val="1"/>
      <w:numFmt w:val="bullet"/>
      <w:lvlText w:val=""/>
      <w:lvlJc w:val="left"/>
      <w:pPr>
        <w:tabs>
          <w:tab w:val="num" w:pos="5040"/>
        </w:tabs>
        <w:ind w:left="5040" w:hanging="360"/>
      </w:pPr>
      <w:rPr>
        <w:rFonts w:ascii="Symbol" w:hAnsi="Symbol"/>
      </w:rPr>
    </w:lvl>
    <w:lvl w:ilvl="7" w:tplc="10F87C98">
      <w:start w:val="1"/>
      <w:numFmt w:val="bullet"/>
      <w:lvlText w:val="o"/>
      <w:lvlJc w:val="left"/>
      <w:pPr>
        <w:tabs>
          <w:tab w:val="num" w:pos="5760"/>
        </w:tabs>
        <w:ind w:left="5760" w:hanging="360"/>
      </w:pPr>
      <w:rPr>
        <w:rFonts w:ascii="Courier New" w:hAnsi="Courier New"/>
      </w:rPr>
    </w:lvl>
    <w:lvl w:ilvl="8" w:tplc="6E460FD8">
      <w:start w:val="1"/>
      <w:numFmt w:val="bullet"/>
      <w:lvlText w:val=""/>
      <w:lvlJc w:val="left"/>
      <w:pPr>
        <w:tabs>
          <w:tab w:val="num" w:pos="6480"/>
        </w:tabs>
        <w:ind w:left="6480" w:hanging="360"/>
      </w:pPr>
      <w:rPr>
        <w:rFonts w:ascii="Wingdings" w:hAnsi="Wingdings"/>
      </w:rPr>
    </w:lvl>
  </w:abstractNum>
  <w:abstractNum w:abstractNumId="26">
    <w:nsid w:val="0000001B"/>
    <w:multiLevelType w:val="hybridMultilevel"/>
    <w:tmpl w:val="0000001B"/>
    <w:lvl w:ilvl="0" w:tplc="D38C328C">
      <w:start w:val="1"/>
      <w:numFmt w:val="bullet"/>
      <w:lvlText w:val=""/>
      <w:lvlJc w:val="left"/>
      <w:pPr>
        <w:ind w:left="720" w:hanging="360"/>
      </w:pPr>
      <w:rPr>
        <w:rFonts w:ascii="Symbol" w:hAnsi="Symbol"/>
      </w:rPr>
    </w:lvl>
    <w:lvl w:ilvl="1" w:tplc="7C46F50E">
      <w:start w:val="1"/>
      <w:numFmt w:val="bullet"/>
      <w:lvlText w:val="o"/>
      <w:lvlJc w:val="left"/>
      <w:pPr>
        <w:tabs>
          <w:tab w:val="num" w:pos="1440"/>
        </w:tabs>
        <w:ind w:left="1440" w:hanging="360"/>
      </w:pPr>
      <w:rPr>
        <w:rFonts w:ascii="Courier New" w:hAnsi="Courier New"/>
      </w:rPr>
    </w:lvl>
    <w:lvl w:ilvl="2" w:tplc="A79EF638">
      <w:start w:val="1"/>
      <w:numFmt w:val="bullet"/>
      <w:lvlText w:val=""/>
      <w:lvlJc w:val="left"/>
      <w:pPr>
        <w:tabs>
          <w:tab w:val="num" w:pos="2160"/>
        </w:tabs>
        <w:ind w:left="2160" w:hanging="360"/>
      </w:pPr>
      <w:rPr>
        <w:rFonts w:ascii="Wingdings" w:hAnsi="Wingdings"/>
      </w:rPr>
    </w:lvl>
    <w:lvl w:ilvl="3" w:tplc="81E24DD2">
      <w:start w:val="1"/>
      <w:numFmt w:val="bullet"/>
      <w:lvlText w:val=""/>
      <w:lvlJc w:val="left"/>
      <w:pPr>
        <w:tabs>
          <w:tab w:val="num" w:pos="2880"/>
        </w:tabs>
        <w:ind w:left="2880" w:hanging="360"/>
      </w:pPr>
      <w:rPr>
        <w:rFonts w:ascii="Symbol" w:hAnsi="Symbol"/>
      </w:rPr>
    </w:lvl>
    <w:lvl w:ilvl="4" w:tplc="C98CB612">
      <w:start w:val="1"/>
      <w:numFmt w:val="bullet"/>
      <w:lvlText w:val="o"/>
      <w:lvlJc w:val="left"/>
      <w:pPr>
        <w:tabs>
          <w:tab w:val="num" w:pos="3600"/>
        </w:tabs>
        <w:ind w:left="3600" w:hanging="360"/>
      </w:pPr>
      <w:rPr>
        <w:rFonts w:ascii="Courier New" w:hAnsi="Courier New"/>
      </w:rPr>
    </w:lvl>
    <w:lvl w:ilvl="5" w:tplc="445A9516">
      <w:start w:val="1"/>
      <w:numFmt w:val="bullet"/>
      <w:lvlText w:val=""/>
      <w:lvlJc w:val="left"/>
      <w:pPr>
        <w:tabs>
          <w:tab w:val="num" w:pos="4320"/>
        </w:tabs>
        <w:ind w:left="4320" w:hanging="360"/>
      </w:pPr>
      <w:rPr>
        <w:rFonts w:ascii="Wingdings" w:hAnsi="Wingdings"/>
      </w:rPr>
    </w:lvl>
    <w:lvl w:ilvl="6" w:tplc="E130A678">
      <w:start w:val="1"/>
      <w:numFmt w:val="bullet"/>
      <w:lvlText w:val=""/>
      <w:lvlJc w:val="left"/>
      <w:pPr>
        <w:tabs>
          <w:tab w:val="num" w:pos="5040"/>
        </w:tabs>
        <w:ind w:left="5040" w:hanging="360"/>
      </w:pPr>
      <w:rPr>
        <w:rFonts w:ascii="Symbol" w:hAnsi="Symbol"/>
      </w:rPr>
    </w:lvl>
    <w:lvl w:ilvl="7" w:tplc="D466F0D2">
      <w:start w:val="1"/>
      <w:numFmt w:val="bullet"/>
      <w:lvlText w:val="o"/>
      <w:lvlJc w:val="left"/>
      <w:pPr>
        <w:tabs>
          <w:tab w:val="num" w:pos="5760"/>
        </w:tabs>
        <w:ind w:left="5760" w:hanging="360"/>
      </w:pPr>
      <w:rPr>
        <w:rFonts w:ascii="Courier New" w:hAnsi="Courier New"/>
      </w:rPr>
    </w:lvl>
    <w:lvl w:ilvl="8" w:tplc="36F833D0">
      <w:start w:val="1"/>
      <w:numFmt w:val="bullet"/>
      <w:lvlText w:val=""/>
      <w:lvlJc w:val="left"/>
      <w:pPr>
        <w:tabs>
          <w:tab w:val="num" w:pos="6480"/>
        </w:tabs>
        <w:ind w:left="6480" w:hanging="360"/>
      </w:pPr>
      <w:rPr>
        <w:rFonts w:ascii="Wingdings" w:hAnsi="Wingdings"/>
      </w:rPr>
    </w:lvl>
  </w:abstractNum>
  <w:abstractNum w:abstractNumId="27">
    <w:nsid w:val="0000001C"/>
    <w:multiLevelType w:val="hybridMultilevel"/>
    <w:tmpl w:val="0000001C"/>
    <w:lvl w:ilvl="0" w:tplc="FCF03F74">
      <w:start w:val="1"/>
      <w:numFmt w:val="bullet"/>
      <w:lvlText w:val=""/>
      <w:lvlJc w:val="left"/>
      <w:pPr>
        <w:ind w:left="720" w:hanging="360"/>
      </w:pPr>
      <w:rPr>
        <w:rFonts w:ascii="Symbol" w:hAnsi="Symbol"/>
      </w:rPr>
    </w:lvl>
    <w:lvl w:ilvl="1" w:tplc="D1F07226">
      <w:start w:val="1"/>
      <w:numFmt w:val="bullet"/>
      <w:lvlText w:val="o"/>
      <w:lvlJc w:val="left"/>
      <w:pPr>
        <w:tabs>
          <w:tab w:val="num" w:pos="1440"/>
        </w:tabs>
        <w:ind w:left="1440" w:hanging="360"/>
      </w:pPr>
      <w:rPr>
        <w:rFonts w:ascii="Courier New" w:hAnsi="Courier New"/>
      </w:rPr>
    </w:lvl>
    <w:lvl w:ilvl="2" w:tplc="8CB201AA">
      <w:start w:val="1"/>
      <w:numFmt w:val="bullet"/>
      <w:lvlText w:val=""/>
      <w:lvlJc w:val="left"/>
      <w:pPr>
        <w:tabs>
          <w:tab w:val="num" w:pos="2160"/>
        </w:tabs>
        <w:ind w:left="2160" w:hanging="360"/>
      </w:pPr>
      <w:rPr>
        <w:rFonts w:ascii="Wingdings" w:hAnsi="Wingdings"/>
      </w:rPr>
    </w:lvl>
    <w:lvl w:ilvl="3" w:tplc="1F845D74">
      <w:start w:val="1"/>
      <w:numFmt w:val="bullet"/>
      <w:lvlText w:val=""/>
      <w:lvlJc w:val="left"/>
      <w:pPr>
        <w:tabs>
          <w:tab w:val="num" w:pos="2880"/>
        </w:tabs>
        <w:ind w:left="2880" w:hanging="360"/>
      </w:pPr>
      <w:rPr>
        <w:rFonts w:ascii="Symbol" w:hAnsi="Symbol"/>
      </w:rPr>
    </w:lvl>
    <w:lvl w:ilvl="4" w:tplc="C4C08080">
      <w:start w:val="1"/>
      <w:numFmt w:val="bullet"/>
      <w:lvlText w:val="o"/>
      <w:lvlJc w:val="left"/>
      <w:pPr>
        <w:tabs>
          <w:tab w:val="num" w:pos="3600"/>
        </w:tabs>
        <w:ind w:left="3600" w:hanging="360"/>
      </w:pPr>
      <w:rPr>
        <w:rFonts w:ascii="Courier New" w:hAnsi="Courier New"/>
      </w:rPr>
    </w:lvl>
    <w:lvl w:ilvl="5" w:tplc="267AA23C">
      <w:start w:val="1"/>
      <w:numFmt w:val="bullet"/>
      <w:lvlText w:val=""/>
      <w:lvlJc w:val="left"/>
      <w:pPr>
        <w:tabs>
          <w:tab w:val="num" w:pos="4320"/>
        </w:tabs>
        <w:ind w:left="4320" w:hanging="360"/>
      </w:pPr>
      <w:rPr>
        <w:rFonts w:ascii="Wingdings" w:hAnsi="Wingdings"/>
      </w:rPr>
    </w:lvl>
    <w:lvl w:ilvl="6" w:tplc="57EC5E06">
      <w:start w:val="1"/>
      <w:numFmt w:val="bullet"/>
      <w:lvlText w:val=""/>
      <w:lvlJc w:val="left"/>
      <w:pPr>
        <w:tabs>
          <w:tab w:val="num" w:pos="5040"/>
        </w:tabs>
        <w:ind w:left="5040" w:hanging="360"/>
      </w:pPr>
      <w:rPr>
        <w:rFonts w:ascii="Symbol" w:hAnsi="Symbol"/>
      </w:rPr>
    </w:lvl>
    <w:lvl w:ilvl="7" w:tplc="5EB82584">
      <w:start w:val="1"/>
      <w:numFmt w:val="bullet"/>
      <w:lvlText w:val="o"/>
      <w:lvlJc w:val="left"/>
      <w:pPr>
        <w:tabs>
          <w:tab w:val="num" w:pos="5760"/>
        </w:tabs>
        <w:ind w:left="5760" w:hanging="360"/>
      </w:pPr>
      <w:rPr>
        <w:rFonts w:ascii="Courier New" w:hAnsi="Courier New"/>
      </w:rPr>
    </w:lvl>
    <w:lvl w:ilvl="8" w:tplc="C64CDA04">
      <w:start w:val="1"/>
      <w:numFmt w:val="bullet"/>
      <w:lvlText w:val=""/>
      <w:lvlJc w:val="left"/>
      <w:pPr>
        <w:tabs>
          <w:tab w:val="num" w:pos="6480"/>
        </w:tabs>
        <w:ind w:left="6480" w:hanging="360"/>
      </w:pPr>
      <w:rPr>
        <w:rFonts w:ascii="Wingdings" w:hAnsi="Wingdings"/>
      </w:rPr>
    </w:lvl>
  </w:abstractNum>
  <w:abstractNum w:abstractNumId="28">
    <w:nsid w:val="0000001D"/>
    <w:multiLevelType w:val="hybridMultilevel"/>
    <w:tmpl w:val="0000001D"/>
    <w:lvl w:ilvl="0" w:tplc="B65A1E3C">
      <w:start w:val="1"/>
      <w:numFmt w:val="bullet"/>
      <w:lvlText w:val=""/>
      <w:lvlJc w:val="left"/>
      <w:pPr>
        <w:ind w:left="720" w:hanging="360"/>
      </w:pPr>
      <w:rPr>
        <w:rFonts w:ascii="Symbol" w:hAnsi="Symbol"/>
      </w:rPr>
    </w:lvl>
    <w:lvl w:ilvl="1" w:tplc="418E39C4">
      <w:start w:val="1"/>
      <w:numFmt w:val="bullet"/>
      <w:lvlText w:val="o"/>
      <w:lvlJc w:val="left"/>
      <w:pPr>
        <w:tabs>
          <w:tab w:val="num" w:pos="1440"/>
        </w:tabs>
        <w:ind w:left="1440" w:hanging="360"/>
      </w:pPr>
      <w:rPr>
        <w:rFonts w:ascii="Courier New" w:hAnsi="Courier New"/>
      </w:rPr>
    </w:lvl>
    <w:lvl w:ilvl="2" w:tplc="A17C9FC6">
      <w:start w:val="1"/>
      <w:numFmt w:val="bullet"/>
      <w:lvlText w:val=""/>
      <w:lvlJc w:val="left"/>
      <w:pPr>
        <w:tabs>
          <w:tab w:val="num" w:pos="2160"/>
        </w:tabs>
        <w:ind w:left="2160" w:hanging="360"/>
      </w:pPr>
      <w:rPr>
        <w:rFonts w:ascii="Wingdings" w:hAnsi="Wingdings"/>
      </w:rPr>
    </w:lvl>
    <w:lvl w:ilvl="3" w:tplc="0F465CF4">
      <w:start w:val="1"/>
      <w:numFmt w:val="bullet"/>
      <w:lvlText w:val=""/>
      <w:lvlJc w:val="left"/>
      <w:pPr>
        <w:tabs>
          <w:tab w:val="num" w:pos="2880"/>
        </w:tabs>
        <w:ind w:left="2880" w:hanging="360"/>
      </w:pPr>
      <w:rPr>
        <w:rFonts w:ascii="Symbol" w:hAnsi="Symbol"/>
      </w:rPr>
    </w:lvl>
    <w:lvl w:ilvl="4" w:tplc="55840908">
      <w:start w:val="1"/>
      <w:numFmt w:val="bullet"/>
      <w:lvlText w:val="o"/>
      <w:lvlJc w:val="left"/>
      <w:pPr>
        <w:tabs>
          <w:tab w:val="num" w:pos="3600"/>
        </w:tabs>
        <w:ind w:left="3600" w:hanging="360"/>
      </w:pPr>
      <w:rPr>
        <w:rFonts w:ascii="Courier New" w:hAnsi="Courier New"/>
      </w:rPr>
    </w:lvl>
    <w:lvl w:ilvl="5" w:tplc="F2286FB6">
      <w:start w:val="1"/>
      <w:numFmt w:val="bullet"/>
      <w:lvlText w:val=""/>
      <w:lvlJc w:val="left"/>
      <w:pPr>
        <w:tabs>
          <w:tab w:val="num" w:pos="4320"/>
        </w:tabs>
        <w:ind w:left="4320" w:hanging="360"/>
      </w:pPr>
      <w:rPr>
        <w:rFonts w:ascii="Wingdings" w:hAnsi="Wingdings"/>
      </w:rPr>
    </w:lvl>
    <w:lvl w:ilvl="6" w:tplc="3378DD66">
      <w:start w:val="1"/>
      <w:numFmt w:val="bullet"/>
      <w:lvlText w:val=""/>
      <w:lvlJc w:val="left"/>
      <w:pPr>
        <w:tabs>
          <w:tab w:val="num" w:pos="5040"/>
        </w:tabs>
        <w:ind w:left="5040" w:hanging="360"/>
      </w:pPr>
      <w:rPr>
        <w:rFonts w:ascii="Symbol" w:hAnsi="Symbol"/>
      </w:rPr>
    </w:lvl>
    <w:lvl w:ilvl="7" w:tplc="536A5CB2">
      <w:start w:val="1"/>
      <w:numFmt w:val="bullet"/>
      <w:lvlText w:val="o"/>
      <w:lvlJc w:val="left"/>
      <w:pPr>
        <w:tabs>
          <w:tab w:val="num" w:pos="5760"/>
        </w:tabs>
        <w:ind w:left="5760" w:hanging="360"/>
      </w:pPr>
      <w:rPr>
        <w:rFonts w:ascii="Courier New" w:hAnsi="Courier New"/>
      </w:rPr>
    </w:lvl>
    <w:lvl w:ilvl="8" w:tplc="8F600142">
      <w:start w:val="1"/>
      <w:numFmt w:val="bullet"/>
      <w:lvlText w:val=""/>
      <w:lvlJc w:val="left"/>
      <w:pPr>
        <w:tabs>
          <w:tab w:val="num" w:pos="6480"/>
        </w:tabs>
        <w:ind w:left="6480" w:hanging="360"/>
      </w:pPr>
      <w:rPr>
        <w:rFonts w:ascii="Wingdings" w:hAnsi="Wingdings"/>
      </w:rPr>
    </w:lvl>
  </w:abstractNum>
  <w:abstractNum w:abstractNumId="29">
    <w:nsid w:val="0000001E"/>
    <w:multiLevelType w:val="hybridMultilevel"/>
    <w:tmpl w:val="0000001E"/>
    <w:lvl w:ilvl="0" w:tplc="E662D972">
      <w:start w:val="1"/>
      <w:numFmt w:val="bullet"/>
      <w:lvlText w:val=""/>
      <w:lvlJc w:val="left"/>
      <w:pPr>
        <w:ind w:left="720" w:hanging="360"/>
      </w:pPr>
      <w:rPr>
        <w:rFonts w:ascii="Symbol" w:hAnsi="Symbol"/>
      </w:rPr>
    </w:lvl>
    <w:lvl w:ilvl="1" w:tplc="675827F8">
      <w:start w:val="1"/>
      <w:numFmt w:val="bullet"/>
      <w:lvlText w:val="o"/>
      <w:lvlJc w:val="left"/>
      <w:pPr>
        <w:tabs>
          <w:tab w:val="num" w:pos="1440"/>
        </w:tabs>
        <w:ind w:left="1440" w:hanging="360"/>
      </w:pPr>
      <w:rPr>
        <w:rFonts w:ascii="Courier New" w:hAnsi="Courier New"/>
      </w:rPr>
    </w:lvl>
    <w:lvl w:ilvl="2" w:tplc="DA92AF44">
      <w:start w:val="1"/>
      <w:numFmt w:val="bullet"/>
      <w:lvlText w:val=""/>
      <w:lvlJc w:val="left"/>
      <w:pPr>
        <w:tabs>
          <w:tab w:val="num" w:pos="2160"/>
        </w:tabs>
        <w:ind w:left="2160" w:hanging="360"/>
      </w:pPr>
      <w:rPr>
        <w:rFonts w:ascii="Wingdings" w:hAnsi="Wingdings"/>
      </w:rPr>
    </w:lvl>
    <w:lvl w:ilvl="3" w:tplc="72DCF27A">
      <w:start w:val="1"/>
      <w:numFmt w:val="bullet"/>
      <w:lvlText w:val=""/>
      <w:lvlJc w:val="left"/>
      <w:pPr>
        <w:tabs>
          <w:tab w:val="num" w:pos="2880"/>
        </w:tabs>
        <w:ind w:left="2880" w:hanging="360"/>
      </w:pPr>
      <w:rPr>
        <w:rFonts w:ascii="Symbol" w:hAnsi="Symbol"/>
      </w:rPr>
    </w:lvl>
    <w:lvl w:ilvl="4" w:tplc="CAA834B0">
      <w:start w:val="1"/>
      <w:numFmt w:val="bullet"/>
      <w:lvlText w:val="o"/>
      <w:lvlJc w:val="left"/>
      <w:pPr>
        <w:tabs>
          <w:tab w:val="num" w:pos="3600"/>
        </w:tabs>
        <w:ind w:left="3600" w:hanging="360"/>
      </w:pPr>
      <w:rPr>
        <w:rFonts w:ascii="Courier New" w:hAnsi="Courier New"/>
      </w:rPr>
    </w:lvl>
    <w:lvl w:ilvl="5" w:tplc="D5361458">
      <w:start w:val="1"/>
      <w:numFmt w:val="bullet"/>
      <w:lvlText w:val=""/>
      <w:lvlJc w:val="left"/>
      <w:pPr>
        <w:tabs>
          <w:tab w:val="num" w:pos="4320"/>
        </w:tabs>
        <w:ind w:left="4320" w:hanging="360"/>
      </w:pPr>
      <w:rPr>
        <w:rFonts w:ascii="Wingdings" w:hAnsi="Wingdings"/>
      </w:rPr>
    </w:lvl>
    <w:lvl w:ilvl="6" w:tplc="EA3A564C">
      <w:start w:val="1"/>
      <w:numFmt w:val="bullet"/>
      <w:lvlText w:val=""/>
      <w:lvlJc w:val="left"/>
      <w:pPr>
        <w:tabs>
          <w:tab w:val="num" w:pos="5040"/>
        </w:tabs>
        <w:ind w:left="5040" w:hanging="360"/>
      </w:pPr>
      <w:rPr>
        <w:rFonts w:ascii="Symbol" w:hAnsi="Symbol"/>
      </w:rPr>
    </w:lvl>
    <w:lvl w:ilvl="7" w:tplc="1D7A5B20">
      <w:start w:val="1"/>
      <w:numFmt w:val="bullet"/>
      <w:lvlText w:val="o"/>
      <w:lvlJc w:val="left"/>
      <w:pPr>
        <w:tabs>
          <w:tab w:val="num" w:pos="5760"/>
        </w:tabs>
        <w:ind w:left="5760" w:hanging="360"/>
      </w:pPr>
      <w:rPr>
        <w:rFonts w:ascii="Courier New" w:hAnsi="Courier New"/>
      </w:rPr>
    </w:lvl>
    <w:lvl w:ilvl="8" w:tplc="514C3E0E">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152DC6"/>
    <w:rsid w:val="001D3A78"/>
    <w:rsid w:val="004849B9"/>
    <w:rsid w:val="009656F9"/>
    <w:rsid w:val="00A654DA"/>
    <w:rsid w:val="00A77B3E"/>
    <w:rsid w:val="00CA2A5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56F9"/>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eenBlock">
    <w:name w:val="greenBlock"/>
    <w:basedOn w:val="Normal"/>
    <w:rsid w:val="009656F9"/>
    <w:pPr>
      <w:shd w:val="clear" w:color="auto" w:fill="BFE1CF"/>
    </w:pPr>
    <w:rPr>
      <w:rFonts w:ascii="Georgia" w:eastAsia="Georgia" w:hAnsi="Georgia" w:cs="Georgia"/>
      <w:shd w:val="clear" w:color="auto" w:fill="BFE1CF"/>
    </w:rPr>
  </w:style>
  <w:style w:type="paragraph" w:customStyle="1" w:styleId="redBlock">
    <w:name w:val="redBlock"/>
    <w:basedOn w:val="Normal"/>
    <w:rsid w:val="009656F9"/>
    <w:pPr>
      <w:shd w:val="clear" w:color="auto" w:fill="EDCECE"/>
    </w:pPr>
    <w:rPr>
      <w:rFonts w:ascii="Georgia" w:eastAsia="Georgia" w:hAnsi="Georgia" w:cs="Georgia"/>
      <w:shd w:val="clear" w:color="auto" w:fill="EDCECE"/>
    </w:rPr>
  </w:style>
  <w:style w:type="character" w:customStyle="1" w:styleId="invisible">
    <w:name w:val="invisible"/>
    <w:basedOn w:val="DefaultParagraphFont"/>
    <w:rsid w:val="009656F9"/>
  </w:style>
  <w:style w:type="paragraph" w:customStyle="1" w:styleId="example">
    <w:name w:val="example"/>
    <w:basedOn w:val="Normal"/>
    <w:rsid w:val="009656F9"/>
    <w:pPr>
      <w:shd w:val="clear" w:color="auto" w:fill="FFF8D4"/>
    </w:pPr>
    <w:rPr>
      <w:shd w:val="clear" w:color="auto" w:fill="FFF8D4"/>
    </w:rPr>
  </w:style>
  <w:style w:type="paragraph" w:styleId="BalloonText">
    <w:name w:val="Balloon Text"/>
    <w:basedOn w:val="Normal"/>
    <w:link w:val="BalloonTextChar"/>
    <w:rsid w:val="004849B9"/>
    <w:rPr>
      <w:rFonts w:ascii="Tahoma" w:hAnsi="Tahoma" w:cs="Tahoma"/>
      <w:sz w:val="16"/>
      <w:szCs w:val="16"/>
    </w:rPr>
  </w:style>
  <w:style w:type="character" w:customStyle="1" w:styleId="BalloonTextChar">
    <w:name w:val="Balloon Text Char"/>
    <w:basedOn w:val="DefaultParagraphFont"/>
    <w:link w:val="BalloonText"/>
    <w:rsid w:val="004849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o.org.uk/make-a-complai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Generated privacy notice - education and childcare | ICO</vt:lpstr>
    </vt:vector>
  </TitlesOfParts>
  <Company>Hewlett-Packard</Company>
  <LinksUpToDate>false</LinksUpToDate>
  <CharactersWithSpaces>3955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Generated privacy notice - education and childcare | ICO</dc:title>
  <dc:creator>Nicki</dc:creator>
  <cp:lastModifiedBy>brian crow</cp:lastModifiedBy>
  <cp:revision>3</cp:revision>
  <cp:lastPrinted>2025-01-03T13:38:00Z</cp:lastPrinted>
  <dcterms:created xsi:type="dcterms:W3CDTF">2025-01-01T12:52:00Z</dcterms:created>
  <dcterms:modified xsi:type="dcterms:W3CDTF">2025-01-03T13:57:00Z</dcterms:modified>
</cp:coreProperties>
</file>